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documentthinbottombor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800" w:lineRule="atLeast"/>
        <w:ind w:left="0" w:right="0"/>
        <w:rPr>
          <w:rFonts w:ascii="Century Gothic" w:eastAsia="Century Gothic" w:hAnsi="Century Gothic" w:cs="Century Gothic"/>
          <w:b/>
          <w:bCs/>
          <w:caps/>
          <w:color w:val="CB454E"/>
          <w:sz w:val="70"/>
          <w:szCs w:val="70"/>
          <w:bdr w:val="none" w:sz="0" w:space="0" w:color="auto"/>
          <w:vertAlign w:val="baseline"/>
        </w:rPr>
      </w:pPr>
      <w:r>
        <w:rPr>
          <w:rStyle w:val="divnamespanfName"/>
          <w:rFonts w:ascii="Century Gothic" w:eastAsia="Century Gothic" w:hAnsi="Century Gothic" w:cs="Century Gothic"/>
          <w:b w:val="0"/>
          <w:bCs w:val="0"/>
          <w:caps/>
          <w:color w:val="CB454E"/>
          <w:sz w:val="70"/>
          <w:szCs w:val="70"/>
        </w:rPr>
        <w:t>Danielle</w:t>
      </w:r>
      <w:r>
        <w:rPr>
          <w:rFonts w:ascii="Century Gothic" w:eastAsia="Century Gothic" w:hAnsi="Century Gothic" w:cs="Century Gothic"/>
          <w:b/>
          <w:bCs/>
          <w:caps/>
          <w:color w:val="CB454E"/>
          <w:sz w:val="70"/>
          <w:szCs w:val="70"/>
          <w:bdr w:val="none" w:sz="0" w:space="0" w:color="auto"/>
          <w:vertAlign w:val="baseline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aps/>
          <w:color w:val="CB454E"/>
          <w:sz w:val="70"/>
          <w:szCs w:val="70"/>
        </w:rPr>
        <w:t>Frappier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0" w:lineRule="atLeast"/>
        <w:ind w:left="0" w:right="0"/>
        <w:rPr>
          <w:rFonts w:ascii="Century Gothic" w:eastAsia="Century Gothic" w:hAnsi="Century Gothic" w:cs="Century Gothic"/>
          <w:color w:val="333333"/>
          <w:sz w:val="0"/>
          <w:szCs w:val="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333333"/>
          <w:sz w:val="0"/>
          <w:szCs w:val="0"/>
          <w:bdr w:val="none" w:sz="0" w:space="0" w:color="auto"/>
          <w:vertAlign w:val="baseline"/>
        </w:rPr>
        <w:t>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80" w:lineRule="atLeast"/>
        <w:ind w:left="0" w:right="0"/>
        <w:rPr>
          <w:rFonts w:ascii="Century Gothic" w:eastAsia="Century Gothic" w:hAnsi="Century Gothic" w:cs="Century Gothic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333333"/>
          <w:sz w:val="18"/>
          <w:szCs w:val="18"/>
          <w:bdr w:val="none" w:sz="0" w:space="0" w:color="auto"/>
          <w:vertAlign w:val="baseline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18"/>
          <w:szCs w:val="18"/>
        </w:rPr>
        <w:t>Millis,</w:t>
      </w:r>
      <w:r>
        <w:rPr>
          <w:rStyle w:val="span"/>
          <w:rFonts w:ascii="Century Gothic" w:eastAsia="Century Gothic" w:hAnsi="Century Gothic" w:cs="Century Gothic"/>
          <w:color w:val="333333"/>
          <w:sz w:val="18"/>
          <w:szCs w:val="18"/>
        </w:rPr>
        <w:t> </w:t>
      </w:r>
      <w:r>
        <w:rPr>
          <w:rStyle w:val="span"/>
          <w:rFonts w:ascii="Century Gothic" w:eastAsia="Century Gothic" w:hAnsi="Century Gothic" w:cs="Century Gothic"/>
          <w:color w:val="333333"/>
          <w:sz w:val="18"/>
          <w:szCs w:val="18"/>
        </w:rPr>
        <w:t>MA</w:t>
      </w:r>
      <w:r>
        <w:rPr>
          <w:rStyle w:val="span"/>
          <w:rFonts w:ascii="Century Gothic" w:eastAsia="Century Gothic" w:hAnsi="Century Gothic" w:cs="Century Gothic"/>
          <w:color w:val="333333"/>
          <w:sz w:val="18"/>
          <w:szCs w:val="18"/>
        </w:rPr>
        <w:t> </w:t>
      </w:r>
      <w:r>
        <w:rPr>
          <w:rStyle w:val="span"/>
          <w:rFonts w:ascii="Century Gothic" w:eastAsia="Century Gothic" w:hAnsi="Century Gothic" w:cs="Century Gothic"/>
          <w:color w:val="333333"/>
          <w:sz w:val="18"/>
          <w:szCs w:val="18"/>
        </w:rPr>
        <w:t>02054</w:t>
      </w:r>
      <w:r>
        <w:rPr>
          <w:rFonts w:ascii="Century Gothic" w:eastAsia="Century Gothic" w:hAnsi="Century Gothic" w:cs="Century Gothic"/>
          <w:color w:val="333333"/>
          <w:sz w:val="18"/>
          <w:szCs w:val="18"/>
          <w:bdr w:val="none" w:sz="0" w:space="0" w:color="auto"/>
          <w:vertAlign w:val="baseline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18"/>
          <w:szCs w:val="18"/>
        </w:rPr>
        <w:t xml:space="preserve">| </w:t>
      </w:r>
      <w:r>
        <w:rPr>
          <w:rStyle w:val="span"/>
          <w:rFonts w:ascii="Century Gothic" w:eastAsia="Century Gothic" w:hAnsi="Century Gothic" w:cs="Century Gothic"/>
          <w:color w:val="333333"/>
          <w:sz w:val="18"/>
          <w:szCs w:val="18"/>
        </w:rPr>
        <w:t>5085740944</w:t>
      </w:r>
      <w:r>
        <w:rPr>
          <w:rStyle w:val="span"/>
          <w:rFonts w:ascii="Century Gothic" w:eastAsia="Century Gothic" w:hAnsi="Century Gothic" w:cs="Century Gothic"/>
          <w:color w:val="333333"/>
          <w:sz w:val="18"/>
          <w:szCs w:val="18"/>
        </w:rPr>
        <w:t xml:space="preserve"> | </w:t>
      </w:r>
      <w:r>
        <w:rPr>
          <w:rStyle w:val="span"/>
          <w:rFonts w:ascii="Century Gothic" w:eastAsia="Century Gothic" w:hAnsi="Century Gothic" w:cs="Century Gothic"/>
          <w:color w:val="333333"/>
          <w:sz w:val="18"/>
          <w:szCs w:val="18"/>
        </w:rPr>
        <w:t>daniellerichard1@gmail.com</w:t>
      </w:r>
      <w:r>
        <w:rPr>
          <w:rFonts w:ascii="Century Gothic" w:eastAsia="Century Gothic" w:hAnsi="Century Gothic" w:cs="Century Gothic"/>
          <w:color w:val="333333"/>
          <w:sz w:val="18"/>
          <w:szCs w:val="18"/>
          <w:bdr w:val="none" w:sz="0" w:space="0" w:color="auto"/>
          <w:vertAlign w:val="baseline"/>
        </w:rPr>
        <w:t xml:space="preserve"> 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60"/>
        <w:ind w:left="0" w:right="0"/>
        <w:rPr>
          <w:rFonts w:ascii="Century Gothic" w:eastAsia="Century Gothic" w:hAnsi="Century Gothic" w:cs="Century Gothic"/>
          <w:b/>
          <w:bCs/>
          <w:caps/>
          <w:color w:val="CB454E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caps/>
          <w:bdr w:val="none" w:sz="0" w:space="0" w:color="auto"/>
          <w:vertAlign w:val="baseline"/>
        </w:rPr>
        <w:t>Summary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00" w:lineRule="atLeast"/>
        <w:ind w:left="0" w:right="0"/>
        <w:rPr>
          <w:rFonts w:ascii="Century Gothic" w:eastAsia="Century Gothic" w:hAnsi="Century Gothic" w:cs="Century Gothic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333333"/>
          <w:sz w:val="20"/>
          <w:szCs w:val="20"/>
          <w:bdr w:val="none" w:sz="0" w:space="0" w:color="auto"/>
          <w:vertAlign w:val="baseline"/>
        </w:rPr>
        <w:t>Accomplished Senior Design Systems Engineer with expertise in ReactJS and TypeScript. Proven track record in enhancing design systems and mentoring teams, driving component reusability and accessibility compliance. Strong collaborator with a focus on delivering high-quality, user-centered solutions that elevate the overall developer experience.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60"/>
        <w:ind w:left="0" w:right="0"/>
        <w:rPr>
          <w:rFonts w:ascii="Century Gothic" w:eastAsia="Century Gothic" w:hAnsi="Century Gothic" w:cs="Century Gothic"/>
          <w:b/>
          <w:bCs/>
          <w:caps/>
          <w:color w:val="CB454E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caps/>
          <w:bdr w:val="none" w:sz="0" w:space="0" w:color="auto"/>
          <w:vertAlign w:val="baseline"/>
        </w:rPr>
        <w:t>Skills</w:t>
      </w:r>
    </w:p>
    <w:tbl>
      <w:tblPr>
        <w:tblStyle w:val="divdocumenttable"/>
        <w:tblW w:w="0" w:type="auto"/>
        <w:tblInd w:w="2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170"/>
        <w:gridCol w:w="4170"/>
      </w:tblGrid>
      <w:tr>
        <w:tblPrEx>
          <w:tblW w:w="0" w:type="auto"/>
          <w:tblInd w:w="230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417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1"/>
              </w:numPr>
              <w:spacing w:before="0" w:after="0" w:line="300" w:lineRule="atLeast"/>
              <w:ind w:left="640" w:right="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JavaScript and TypeScript</w:t>
            </w:r>
          </w:p>
          <w:p>
            <w:pPr>
              <w:pStyle w:val="ulli"/>
              <w:numPr>
                <w:ilvl w:val="0"/>
                <w:numId w:val="1"/>
              </w:numPr>
              <w:spacing w:after="0" w:line="300" w:lineRule="atLeast"/>
              <w:ind w:left="640" w:right="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ReactJS and NextJS</w:t>
            </w:r>
          </w:p>
          <w:p>
            <w:pPr>
              <w:pStyle w:val="ulli"/>
              <w:numPr>
                <w:ilvl w:val="0"/>
                <w:numId w:val="1"/>
              </w:numPr>
              <w:spacing w:after="0" w:line="300" w:lineRule="atLeast"/>
              <w:ind w:left="640" w:right="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SolidJS</w:t>
            </w:r>
          </w:p>
          <w:p>
            <w:pPr>
              <w:pStyle w:val="ulli"/>
              <w:numPr>
                <w:ilvl w:val="0"/>
                <w:numId w:val="1"/>
              </w:numPr>
              <w:spacing w:after="0" w:line="300" w:lineRule="atLeast"/>
              <w:ind w:left="640" w:right="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AngularJS</w:t>
            </w:r>
          </w:p>
          <w:p>
            <w:pPr>
              <w:pStyle w:val="ulli"/>
              <w:numPr>
                <w:ilvl w:val="0"/>
                <w:numId w:val="1"/>
              </w:numPr>
              <w:spacing w:after="0" w:line="300" w:lineRule="atLeast"/>
              <w:ind w:left="640" w:right="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CSS, SCSS, and LESS</w:t>
            </w:r>
          </w:p>
          <w:p>
            <w:pPr>
              <w:pStyle w:val="ulli"/>
              <w:numPr>
                <w:ilvl w:val="0"/>
                <w:numId w:val="1"/>
              </w:numPr>
              <w:spacing w:after="0" w:line="300" w:lineRule="atLeast"/>
              <w:ind w:left="640" w:right="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Styled components</w:t>
            </w:r>
          </w:p>
        </w:tc>
        <w:tc>
          <w:tcPr>
            <w:tcW w:w="4170" w:type="dxa"/>
            <w:tcBorders>
              <w:left w:val="single" w:sz="8" w:space="0" w:color="FEFDFD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2"/>
              </w:numPr>
              <w:spacing w:before="0" w:after="0" w:line="300" w:lineRule="atLeast"/>
              <w:ind w:left="640" w:right="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CSS modules</w:t>
            </w:r>
          </w:p>
          <w:p>
            <w:pPr>
              <w:pStyle w:val="ulli"/>
              <w:numPr>
                <w:ilvl w:val="0"/>
                <w:numId w:val="2"/>
              </w:numPr>
              <w:spacing w:after="0" w:line="300" w:lineRule="atLeast"/>
              <w:ind w:left="640" w:right="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Storybook and PatternLab</w:t>
            </w:r>
          </w:p>
          <w:p>
            <w:pPr>
              <w:pStyle w:val="ulli"/>
              <w:numPr>
                <w:ilvl w:val="0"/>
                <w:numId w:val="2"/>
              </w:numPr>
              <w:spacing w:after="0" w:line="300" w:lineRule="atLeast"/>
              <w:ind w:left="640" w:right="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Jest testing</w:t>
            </w:r>
          </w:p>
          <w:p>
            <w:pPr>
              <w:pStyle w:val="ulli"/>
              <w:numPr>
                <w:ilvl w:val="0"/>
                <w:numId w:val="2"/>
              </w:numPr>
              <w:spacing w:after="0" w:line="300" w:lineRule="atLeast"/>
              <w:ind w:left="640" w:right="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Playwright testing</w:t>
            </w:r>
          </w:p>
          <w:p>
            <w:pPr>
              <w:pStyle w:val="ulli"/>
              <w:numPr>
                <w:ilvl w:val="0"/>
                <w:numId w:val="2"/>
              </w:numPr>
              <w:spacing w:after="0" w:line="300" w:lineRule="atLeast"/>
              <w:ind w:left="640" w:right="0" w:hanging="252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React testing library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60"/>
        <w:ind w:left="0" w:right="0"/>
        <w:rPr>
          <w:rFonts w:ascii="Century Gothic" w:eastAsia="Century Gothic" w:hAnsi="Century Gothic" w:cs="Century Gothic"/>
          <w:b/>
          <w:bCs/>
          <w:caps/>
          <w:color w:val="CB454E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caps/>
          <w:bdr w:val="none" w:sz="0" w:space="0" w:color="auto"/>
          <w:vertAlign w:val="baseline"/>
        </w:rPr>
        <w:t>Experience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00"/>
        <w:gridCol w:w="83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11/2022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08/2025</w:t>
            </w:r>
          </w:p>
        </w:tc>
        <w:tc>
          <w:tcPr>
            <w:tcW w:w="8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Senior Design Systems Engineer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  <w:p>
            <w:pPr>
              <w:pStyle w:val="spanpaddedline"/>
              <w:spacing w:before="0" w:after="0" w:line="320" w:lineRule="atLeast"/>
              <w:ind w:left="0" w:right="0"/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Medallia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Developed and maintained Solid Survey Design System with SolidJS, Vite, and Storybook to create reusable, accessible UI components for Medallia's survey platform.</w:t>
            </w:r>
          </w:p>
          <w:p>
            <w:pPr>
              <w:pStyle w:val="ulli"/>
              <w:numPr>
                <w:ilvl w:val="0"/>
                <w:numId w:val="3"/>
              </w:numPr>
              <w:spacing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Enhanced Alchemy Design System using React.js, TypeScript, and Styled Components by developing new components and resolving critical accessibility issues.</w:t>
            </w:r>
          </w:p>
          <w:p>
            <w:pPr>
              <w:pStyle w:val="ulli"/>
              <w:numPr>
                <w:ilvl w:val="0"/>
                <w:numId w:val="3"/>
              </w:numPr>
              <w:spacing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Collaborated with UX designers, product managers, and frontend engineers to ensure consistent design patterns and maximize component reusability.</w:t>
            </w:r>
          </w:p>
          <w:p>
            <w:pPr>
              <w:pStyle w:val="ulli"/>
              <w:numPr>
                <w:ilvl w:val="0"/>
                <w:numId w:val="3"/>
              </w:numPr>
              <w:spacing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Authored comprehensive documentation for component libraries to improve onboarding and adoption rates among engineering teams.</w:t>
            </w:r>
          </w:p>
          <w:p>
            <w:pPr>
              <w:pStyle w:val="ulli"/>
              <w:numPr>
                <w:ilvl w:val="0"/>
                <w:numId w:val="3"/>
              </w:numPr>
              <w:spacing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Implemented automated testing strategies with Jest, Storybook, and Playwright to ensure component stability and accessibility compliance (WCAG 2.0).</w:t>
            </w:r>
          </w:p>
        </w:tc>
      </w:tr>
    </w:tbl>
    <w:p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00"/>
        <w:gridCol w:w="83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0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09/2021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11/2022</w:t>
            </w:r>
          </w:p>
        </w:tc>
        <w:tc>
          <w:tcPr>
            <w:tcW w:w="834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Senior Design Systems Engineer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  <w:p>
            <w:pPr>
              <w:pStyle w:val="spanpaddedline"/>
              <w:spacing w:before="0" w:after="0" w:line="320" w:lineRule="atLeast"/>
              <w:ind w:left="0" w:right="0"/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Monster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ulli"/>
              <w:numPr>
                <w:ilvl w:val="0"/>
                <w:numId w:val="4"/>
              </w:numPr>
              <w:spacing w:before="0"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Led Randstad Brand Design System team, mentoring junior frontend developers and establishing coding standards and architectural best practices</w:t>
            </w:r>
          </w:p>
          <w:p>
            <w:pPr>
              <w:pStyle w:val="ulli"/>
              <w:numPr>
                <w:ilvl w:val="0"/>
                <w:numId w:val="4"/>
              </w:numPr>
              <w:spacing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Built comprehensive React component library using TypeScript and Styled Components with full Jest and React Testing Library test coverage</w:t>
            </w:r>
          </w:p>
          <w:p>
            <w:pPr>
              <w:pStyle w:val="ulli"/>
              <w:numPr>
                <w:ilvl w:val="0"/>
                <w:numId w:val="4"/>
              </w:numPr>
              <w:spacing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Documented all components in Storybook for improved developer experience and design system adoption</w:t>
            </w:r>
          </w:p>
          <w:p>
            <w:pPr>
              <w:pStyle w:val="ulli"/>
              <w:numPr>
                <w:ilvl w:val="0"/>
                <w:numId w:val="4"/>
              </w:numPr>
              <w:spacing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Provided technical support for monster.com homepage built with Gatsby static site generator</w:t>
            </w:r>
          </w:p>
        </w:tc>
      </w:tr>
    </w:tbl>
    <w:p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00"/>
        <w:gridCol w:w="83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0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01/2019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09/2021</w:t>
            </w:r>
          </w:p>
        </w:tc>
        <w:tc>
          <w:tcPr>
            <w:tcW w:w="834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Frontend Engineer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  <w:p>
            <w:pPr>
              <w:pStyle w:val="spanpaddedline"/>
              <w:spacing w:before="0" w:after="0" w:line="320" w:lineRule="atLeast"/>
              <w:ind w:left="0" w:right="0"/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John Hancock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ulli"/>
              <w:numPr>
                <w:ilvl w:val="0"/>
                <w:numId w:val="5"/>
              </w:numPr>
              <w:spacing w:before="0"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Developed responsive web applications using AngularJS and ReactJS for Sales, Marketing, and Education departments.</w:t>
            </w:r>
          </w:p>
          <w:p>
            <w:pPr>
              <w:pStyle w:val="ulli"/>
              <w:numPr>
                <w:ilvl w:val="0"/>
                <w:numId w:val="5"/>
              </w:numPr>
              <w:spacing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Implemented forward-thinking features while maintaining legacy codebases with modern JavaScript practices.</w:t>
            </w:r>
          </w:p>
          <w:p>
            <w:pPr>
              <w:pStyle w:val="ulli"/>
              <w:numPr>
                <w:ilvl w:val="0"/>
                <w:numId w:val="5"/>
              </w:numPr>
              <w:spacing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Managed comprehensive quality assurance processes and release cycles for all assigned web applications.</w:t>
            </w:r>
          </w:p>
          <w:p>
            <w:pPr>
              <w:pStyle w:val="ulli"/>
              <w:numPr>
                <w:ilvl w:val="0"/>
                <w:numId w:val="5"/>
              </w:numPr>
              <w:spacing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Served as sole developer for multiple web applications focused on client onboarding and user acquisition.</w:t>
            </w:r>
          </w:p>
        </w:tc>
      </w:tr>
    </w:tbl>
    <w:p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00"/>
        <w:gridCol w:w="83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0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11/2017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01/2019</w:t>
            </w:r>
          </w:p>
        </w:tc>
        <w:tc>
          <w:tcPr>
            <w:tcW w:w="834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Frontend Developer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  <w:p>
            <w:pPr>
              <w:pStyle w:val="spanpaddedline"/>
              <w:spacing w:before="0" w:after="0" w:line="320" w:lineRule="atLeast"/>
              <w:ind w:left="0" w:right="0"/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Applause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ulli"/>
              <w:numPr>
                <w:ilvl w:val="0"/>
                <w:numId w:val="6"/>
              </w:numPr>
              <w:spacing w:before="0"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Led migration of applause.com from Contentful and Middleman architecture to CraftCMS platform.</w:t>
            </w:r>
          </w:p>
          <w:p>
            <w:pPr>
              <w:pStyle w:val="ulli"/>
              <w:numPr>
                <w:ilvl w:val="0"/>
                <w:numId w:val="6"/>
              </w:numPr>
              <w:spacing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Conducted accessibility audit, implementing WCAG 2.0 compliance improvements across website.</w:t>
            </w:r>
          </w:p>
          <w:p>
            <w:pPr>
              <w:pStyle w:val="ulli"/>
              <w:numPr>
                <w:ilvl w:val="0"/>
                <w:numId w:val="6"/>
              </w:numPr>
              <w:spacing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Developed responsive landing pages and email templates using Marketo marketing automation platform.</w:t>
            </w:r>
          </w:p>
        </w:tc>
      </w:tr>
    </w:tbl>
    <w:p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00"/>
        <w:gridCol w:w="83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0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09/2017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11/2017</w:t>
            </w:r>
          </w:p>
        </w:tc>
        <w:tc>
          <w:tcPr>
            <w:tcW w:w="834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UX Designer/Developer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  <w:p>
            <w:pPr>
              <w:pStyle w:val="spanpaddedline"/>
              <w:spacing w:before="0" w:after="0" w:line="320" w:lineRule="atLeast"/>
              <w:ind w:left="0" w:right="0"/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Aetna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ulli"/>
              <w:numPr>
                <w:ilvl w:val="0"/>
                <w:numId w:val="7"/>
              </w:numPr>
              <w:spacing w:before="0"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Developed WCAG 2.0 compliant landing page and email templates to meet accessibility standards.</w:t>
            </w:r>
          </w:p>
          <w:p>
            <w:pPr>
              <w:pStyle w:val="ulli"/>
              <w:numPr>
                <w:ilvl w:val="0"/>
                <w:numId w:val="7"/>
              </w:numPr>
              <w:spacing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Collaborated with UX design team to enhance user experience and implement frontend solutions.</w:t>
            </w:r>
          </w:p>
        </w:tc>
      </w:tr>
    </w:tbl>
    <w:p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00"/>
        <w:gridCol w:w="83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0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10/2015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09/2017</w:t>
            </w:r>
          </w:p>
        </w:tc>
        <w:tc>
          <w:tcPr>
            <w:tcW w:w="834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Senior Web Designer/Developer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  <w:p>
            <w:pPr>
              <w:pStyle w:val="spanpaddedline"/>
              <w:spacing w:before="0" w:after="0" w:line="320" w:lineRule="atLeast"/>
              <w:ind w:left="0" w:right="0"/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EH Media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ulli"/>
              <w:numPr>
                <w:ilvl w:val="0"/>
                <w:numId w:val="8"/>
              </w:numPr>
              <w:spacing w:before="0"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Designed and implemented new website functionality to enhance user engagement and drive revenue growth.</w:t>
            </w:r>
          </w:p>
          <w:p>
            <w:pPr>
              <w:pStyle w:val="ulli"/>
              <w:numPr>
                <w:ilvl w:val="0"/>
                <w:numId w:val="8"/>
              </w:numPr>
              <w:spacing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Optimized performance and ensured high availability across multiple WordPress websites.</w:t>
            </w:r>
          </w:p>
          <w:p>
            <w:pPr>
              <w:pStyle w:val="ulli"/>
              <w:numPr>
                <w:ilvl w:val="0"/>
                <w:numId w:val="8"/>
              </w:numPr>
              <w:spacing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Developed custom WordPress themes and plugins to facilitate efficient content publishing for non-technical users.</w:t>
            </w:r>
          </w:p>
        </w:tc>
      </w:tr>
    </w:tbl>
    <w:p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00"/>
        <w:gridCol w:w="83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0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03/2013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10/2015</w:t>
            </w:r>
          </w:p>
        </w:tc>
        <w:tc>
          <w:tcPr>
            <w:tcW w:w="834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Web Designer/Developer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  <w:p>
            <w:pPr>
              <w:pStyle w:val="spanpaddedline"/>
              <w:spacing w:before="0" w:after="0" w:line="320" w:lineRule="atLeast"/>
              <w:ind w:left="0" w:right="0"/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ACIS Educational Tours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ulli"/>
              <w:numPr>
                <w:ilvl w:val="0"/>
                <w:numId w:val="9"/>
              </w:numPr>
              <w:spacing w:before="0"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Served as lead designer and developer for three brand websites: acis.com, encoretours.com, goplay-sports.com.</w:t>
            </w:r>
          </w:p>
          <w:p>
            <w:pPr>
              <w:pStyle w:val="ulli"/>
              <w:numPr>
                <w:ilvl w:val="0"/>
                <w:numId w:val="9"/>
              </w:numPr>
              <w:spacing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Created responsive landing pages and email campaigns using Marketo, HubSpot, ClickDimensions.</w:t>
            </w:r>
          </w:p>
          <w:p>
            <w:pPr>
              <w:pStyle w:val="ulli"/>
              <w:numPr>
                <w:ilvl w:val="0"/>
                <w:numId w:val="9"/>
              </w:numPr>
              <w:spacing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Designed trade show materials, print collateral, infographics, and digital publications to enhance brand visibility.</w:t>
            </w:r>
          </w:p>
        </w:tc>
      </w:tr>
    </w:tbl>
    <w:p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00"/>
        <w:gridCol w:w="83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0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10/2006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03/2013</w:t>
            </w:r>
          </w:p>
        </w:tc>
        <w:tc>
          <w:tcPr>
            <w:tcW w:w="8340" w:type="dxa"/>
            <w:noWrap w:val="0"/>
            <w:tcMar>
              <w:top w:w="16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Supervisor of Web Design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  <w:p>
            <w:pPr>
              <w:pStyle w:val="spanpaddedline"/>
              <w:spacing w:before="0" w:after="0" w:line="320" w:lineRule="atLeast"/>
              <w:ind w:left="0" w:right="0"/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MEDITECH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ulli"/>
              <w:numPr>
                <w:ilvl w:val="0"/>
                <w:numId w:val="10"/>
              </w:numPr>
              <w:spacing w:before="0"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Achieved three promotions, advancing from Graphic Designer to Supervisor role.</w:t>
            </w:r>
          </w:p>
          <w:p>
            <w:pPr>
              <w:pStyle w:val="ulli"/>
              <w:numPr>
                <w:ilvl w:val="0"/>
                <w:numId w:val="10"/>
              </w:numPr>
              <w:spacing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Managed a team of 5 designers to deliver web design projects for corporate events and customer publications.</w:t>
            </w:r>
          </w:p>
          <w:p>
            <w:pPr>
              <w:pStyle w:val="ulli"/>
              <w:numPr>
                <w:ilvl w:val="0"/>
                <w:numId w:val="10"/>
              </w:numPr>
              <w:spacing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Led migration from proprietary CMS to Drupal, enhancing content management efficiency.</w:t>
            </w:r>
          </w:p>
          <w:p>
            <w:pPr>
              <w:pStyle w:val="ulli"/>
              <w:numPr>
                <w:ilvl w:val="0"/>
                <w:numId w:val="10"/>
              </w:numPr>
              <w:spacing w:after="0" w:line="320" w:lineRule="atLeast"/>
              <w:ind w:left="640" w:right="0" w:hanging="252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Developed custom sales demonstration materials for enterprise proposals exceeding $1 million.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60"/>
        <w:ind w:left="0" w:right="0"/>
        <w:rPr>
          <w:rFonts w:ascii="Century Gothic" w:eastAsia="Century Gothic" w:hAnsi="Century Gothic" w:cs="Century Gothic"/>
          <w:b/>
          <w:bCs/>
          <w:caps/>
          <w:color w:val="CB454E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caps/>
          <w:bdr w:val="none" w:sz="0" w:space="0" w:color="auto"/>
          <w:vertAlign w:val="baseline"/>
        </w:rPr>
        <w:t>Education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00"/>
        <w:gridCol w:w="834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01/2006</w:t>
            </w:r>
          </w:p>
        </w:tc>
        <w:tc>
          <w:tcPr>
            <w:tcW w:w="83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divparagraph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spandegree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Bachelor of Arts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</w:rPr>
              <w:t xml:space="preserve">: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</w:rPr>
              <w:t>Graphic Design, Computer Science, Communication Arts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  <w:p>
            <w:pPr>
              <w:pStyle w:val="spanpaddedline"/>
              <w:spacing w:before="0" w:after="0" w:line="320" w:lineRule="atLeast"/>
              <w:ind w:left="0" w:right="0"/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Framingham State University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</w:rPr>
              <w:t xml:space="preserve">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</w:rPr>
              <w:t>Millis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</w:rPr>
              <w:t>Massachusetts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spanpaddedline"/>
              <w:spacing w:before="0" w:after="0" w:line="320" w:lineRule="atLeast"/>
              <w:ind w:left="0" w:right="0"/>
              <w:rPr>
                <w:rStyle w:val="divdocumentsinglecolumnCharacter"/>
                <w:rFonts w:ascii="Century Gothic" w:eastAsia="Century Gothic" w:hAnsi="Century Gothic" w:cs="Century Gothic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60"/>
        <w:ind w:left="0" w:right="0"/>
        <w:rPr>
          <w:rFonts w:ascii="Century Gothic" w:eastAsia="Century Gothic" w:hAnsi="Century Gothic" w:cs="Century Gothic"/>
          <w:b/>
          <w:bCs/>
          <w:caps/>
          <w:color w:val="CB454E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caps/>
          <w:bdr w:val="none" w:sz="0" w:space="0" w:color="auto"/>
          <w:vertAlign w:val="baseline"/>
        </w:rPr>
        <w:t>Websites, Portfolios, Profiles</w:t>
      </w:r>
    </w:p>
    <w:p>
      <w:pPr>
        <w:pStyle w:val="ulli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00" w:lineRule="atLeast"/>
        <w:ind w:left="2940" w:right="0" w:hanging="252"/>
        <w:rPr>
          <w:rFonts w:ascii="Century Gothic" w:eastAsia="Century Gothic" w:hAnsi="Century Gothic" w:cs="Century Gothic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0"/>
          <w:szCs w:val="20"/>
        </w:rPr>
        <w:t>linkedin.com/in/daniellefrappier</w:t>
      </w:r>
    </w:p>
    <w:p>
      <w:pPr>
        <w:pStyle w:val="ulli"/>
        <w:numPr>
          <w:ilvl w:val="0"/>
          <w:numId w:val="11"/>
        </w:numPr>
        <w:spacing w:after="0" w:line="300" w:lineRule="atLeast"/>
        <w:ind w:left="2940" w:right="0" w:hanging="252"/>
        <w:rPr>
          <w:rFonts w:ascii="Century Gothic" w:eastAsia="Century Gothic" w:hAnsi="Century Gothic" w:cs="Century Gothic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0"/>
          <w:szCs w:val="20"/>
        </w:rPr>
        <w:t>daniellefrappier.com</w:t>
      </w:r>
    </w:p>
    <w:p>
      <w:pPr>
        <w:pStyle w:val="ulli"/>
        <w:numPr>
          <w:ilvl w:val="0"/>
          <w:numId w:val="11"/>
        </w:numPr>
        <w:spacing w:after="0" w:line="300" w:lineRule="atLeast"/>
        <w:ind w:left="2940" w:right="0" w:hanging="252"/>
        <w:rPr>
          <w:rFonts w:ascii="Century Gothic" w:eastAsia="Century Gothic" w:hAnsi="Century Gothic" w:cs="Century Gothic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0"/>
          <w:szCs w:val="20"/>
        </w:rPr>
        <w:t>github.com/daniellefrappier18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60"/>
        <w:ind w:left="0" w:right="0"/>
        <w:rPr>
          <w:rFonts w:ascii="Century Gothic" w:eastAsia="Century Gothic" w:hAnsi="Century Gothic" w:cs="Century Gothic"/>
          <w:b/>
          <w:bCs/>
          <w:caps/>
          <w:color w:val="CB454E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caps/>
          <w:bdr w:val="none" w:sz="0" w:space="0" w:color="auto"/>
          <w:vertAlign w:val="baseline"/>
        </w:rPr>
        <w:t>Hobbies and Interests</w:t>
      </w:r>
    </w:p>
    <w:p>
      <w:pPr>
        <w:pStyle w:val="ulli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00" w:lineRule="atLeast"/>
        <w:ind w:left="2940" w:right="0" w:hanging="252"/>
        <w:rPr>
          <w:rFonts w:ascii="Century Gothic" w:eastAsia="Century Gothic" w:hAnsi="Century Gothic" w:cs="Century Gothic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333333"/>
          <w:sz w:val="20"/>
          <w:szCs w:val="20"/>
          <w:bdr w:val="none" w:sz="0" w:space="0" w:color="auto"/>
          <w:vertAlign w:val="baseline"/>
        </w:rPr>
        <w:t>Surfing</w:t>
      </w:r>
    </w:p>
    <w:p>
      <w:pPr>
        <w:pStyle w:val="ulli"/>
        <w:numPr>
          <w:ilvl w:val="0"/>
          <w:numId w:val="12"/>
        </w:numPr>
        <w:spacing w:after="0" w:line="300" w:lineRule="atLeast"/>
        <w:ind w:left="2940" w:right="0" w:hanging="252"/>
        <w:rPr>
          <w:rFonts w:ascii="Century Gothic" w:eastAsia="Century Gothic" w:hAnsi="Century Gothic" w:cs="Century Gothic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333333"/>
          <w:sz w:val="20"/>
          <w:szCs w:val="20"/>
          <w:bdr w:val="none" w:sz="0" w:space="0" w:color="auto"/>
          <w:vertAlign w:val="baseline"/>
        </w:rPr>
        <w:t>Snowboarding</w:t>
      </w:r>
    </w:p>
    <w:p>
      <w:pPr>
        <w:pStyle w:val="ulli"/>
        <w:numPr>
          <w:ilvl w:val="0"/>
          <w:numId w:val="12"/>
        </w:numPr>
        <w:spacing w:after="0" w:line="300" w:lineRule="atLeast"/>
        <w:ind w:left="2940" w:right="0" w:hanging="252"/>
        <w:rPr>
          <w:rFonts w:ascii="Century Gothic" w:eastAsia="Century Gothic" w:hAnsi="Century Gothic" w:cs="Century Gothic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333333"/>
          <w:sz w:val="20"/>
          <w:szCs w:val="20"/>
          <w:bdr w:val="none" w:sz="0" w:space="0" w:color="auto"/>
          <w:vertAlign w:val="baseline"/>
        </w:rPr>
        <w:t>Gardening</w:t>
      </w:r>
    </w:p>
    <w:p>
      <w:pPr>
        <w:spacing w:line="14" w:lineRule="exact"/>
      </w:pPr>
      <w:r>
        <w:rPr>
          <w:color w:val="FFFFFF"/>
          <w:sz w:val="2"/>
        </w:rPr>
        <w:t>#HRJ#478a7ad8-4223-4b83-9b4c-8dc02eac5727#</w:t>
      </w:r>
    </w:p>
    <w:sectPr>
      <w:pgSz w:w="12240" w:h="15840"/>
      <w:pgMar w:top="480" w:right="800" w:bottom="480" w:left="8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89ED40CF-9D3E-4B46-9947-FEC23E61E7B4}"/>
    <w:embedBold r:id="rId2" w:fontKey="{CBE6C2D6-8AFD-4497-B3AB-908F65B427FC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00" w:lineRule="atLeast"/>
    </w:pPr>
    <w:rPr>
      <w:color w:val="333333"/>
    </w:rPr>
  </w:style>
  <w:style w:type="paragraph" w:customStyle="1" w:styleId="divdocumentdivsectionname-sec">
    <w:name w:val="div_document_div_section_name-sec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thinbottomborder">
    <w:name w:val="div_document_thinbottomborder"/>
    <w:basedOn w:val="Normal"/>
  </w:style>
  <w:style w:type="character" w:customStyle="1" w:styleId="divnamespanfName">
    <w:name w:val="div_name_span_fName"/>
    <w:basedOn w:val="DefaultParagraphFont"/>
    <w:rPr>
      <w:b w:val="0"/>
      <w:bCs w:val="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1" w:color="auto"/>
      </w:pBdr>
      <w:spacing w:line="380" w:lineRule="atLeast"/>
      <w:jc w:val="left"/>
    </w:pPr>
    <w:rPr>
      <w:sz w:val="18"/>
      <w:szCs w:val="18"/>
    </w:rPr>
  </w:style>
  <w:style w:type="paragraph" w:customStyle="1" w:styleId="divdocumentdivsectionSECTIONCNTCdivsection">
    <w:name w:val="div_document_div_section_SECTION_CNTC + div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40" w:lineRule="atLeast"/>
    </w:pPr>
    <w:rPr>
      <w:color w:val="CB454E"/>
      <w:sz w:val="24"/>
      <w:szCs w:val="24"/>
    </w:rPr>
  </w:style>
  <w:style w:type="paragraph" w:customStyle="1" w:styleId="divdocumentdivnoPind">
    <w:name w:val="div_document_div_noPind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section">
    <w:name w:val="div_document_section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  <w:pPr>
      <w:pBdr>
        <w:top w:val="none" w:sz="0" w:space="0" w:color="auto"/>
        <w:left w:val="none" w:sz="0" w:space="3" w:color="auto"/>
        <w:bottom w:val="none" w:sz="0" w:space="0" w:color="auto"/>
        <w:right w:val="none" w:sz="0" w:space="0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divdocumentdivparagraphspandateswrapper">
    <w:name w:val="div_document_div_paragraph_span_dates_wrapper"/>
    <w:basedOn w:val="DefaultParagraphFont"/>
  </w:style>
  <w:style w:type="paragraph" w:customStyle="1" w:styleId="divdocumentdivparagraphspandateswrapperParagraph">
    <w:name w:val="div_document_div_paragraph_span_dates_wrapper Paragraph"/>
    <w:basedOn w:val="Normal"/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b/>
      <w:bCs/>
    </w:r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pandegree">
    <w:name w:val="span_degree"/>
    <w:basedOn w:val="span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Danielle Frappier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478a7ad8-4223-4b83-9b4c-8dc02eac5727</vt:lpwstr>
  </property>
  <property fmtid="{D5CDD505-2E9C-101B-9397-08002B2CF9AE}" pid="3" name="x1ye=0">
    <vt:lpwstr>YH8AAB+LCAAAAAAABAAUmsVyrFAURT+IAW5D3N2Zkcbd7esfb5qqDvS95+y9ViUMz1AcD4sExWMwTiEshSIoTWO0yOIQyot1Gk/GHwilNXa6VO1CGdHw8bZ51Z+n1qKVgWwFCMQBJLD55wcMlfta5WTSH1CnejMqytQc546xhLTzfo+fgHhUdPG3zxojzS3Eb2F6nKYsBjg44RpCg6xVQIQTjlvAWd3kKpY7l94Vn5m6Lbc98YSetYSHbmC9PWm</vt:lpwstr>
  </property>
  <property fmtid="{D5CDD505-2E9C-101B-9397-08002B2CF9AE}" pid="4" name="x1ye=1">
    <vt:lpwstr>gRZJeuelCnOVhegcc0urF/8GQPPRGQ9ZY0UgE0AnaSA1QRGm8K9rgAJ51PQ1VUUQJ0GkC/cqlJfEKm7bSff06GbQh+QT3lRxZ9ZZRbzx4yyOmalsLPvpj5fr2MjYgqPehgfSKirFkUjDg2ik3uuEEtwcatuzFdj2CArKfhafqiRFLd5Q8OXeisDa/xOFkoq1xbgSrUtQUIzInSeQmf47itTkdddYOJCNMy4S38EyIqnHBkWiXR/lLnyavTlqZQ7</vt:lpwstr>
  </property>
  <property fmtid="{D5CDD505-2E9C-101B-9397-08002B2CF9AE}" pid="5" name="x1ye=10">
    <vt:lpwstr>3SXKGmXHPq0BWkDwfea82No3lE2zVNdTBzI9oKzKCyJXP2EuBv0OVBjXh3BktG2W7i11vturr+1EtgGhtixOOCmiWzpMkwmXcqeqGupeLrblZhgaQn/kdb43bFJbSPr5ziV4YbQy6aVAYoD0xyT6jleRUFNHXWZe8fw3nc4Z8L6Dv06muUGCVqmktWzpws0OY0AnB/wJGENTCOYUbSTwu30u2rb8IqmOnzE755pTHSCJiSgBIibC3z774OueNaT</vt:lpwstr>
  </property>
  <property fmtid="{D5CDD505-2E9C-101B-9397-08002B2CF9AE}" pid="6" name="x1ye=100">
    <vt:lpwstr>JX6cJEXhGIUfDHOojJcf+IMfaIG+AHMgzRKhbR3Pm9nCvLbE1CzkfqOljwqfVPe7G9YNxQSkCKFF6lODBieeHhnoIqggylfbcB5w2uPGpQ3e1nzOMyJ3ny8YurdsfmSfq/LCd77ZUM1n0Rnu8WxtFHytxFDTJKtN+TtvRgBNX7zZHceulKC6M3hHDuMdUOEDQxZw86rSSHkrul/UvxMaLIqfKvFNP+LfdG9qLs+oOGLoYgv6izsatAp/ULuETTL</vt:lpwstr>
  </property>
  <property fmtid="{D5CDD505-2E9C-101B-9397-08002B2CF9AE}" pid="7" name="x1ye=101">
    <vt:lpwstr>7R5rPfNuc1HN79jq/eXjnMyi3lR29qovqP9k9JJDbRbznZShYfvp0FyN8Ie3MsHP6g3N2ZNHjRwW+GOUWNuYf8DltXkP5XSu5SY4RYPBhUlAppV0guXWImebpJoyrzzuELGMU07lf36r9zLGgIRkWbON6CB8r9XZgtJn1J6yOHvg6eDu1VPDovEBQ8zN7xEu7q/yZ3fwtReFkT5E93sFquTTvkis7S5k7yKwiNz7i5Gx70JWvjsTQH2GoYRI98M</vt:lpwstr>
  </property>
  <property fmtid="{D5CDD505-2E9C-101B-9397-08002B2CF9AE}" pid="8" name="x1ye=102">
    <vt:lpwstr>3jEvipjs4US5D45N8fLFlVdU8AjjDwGb0bVqYWPZljjo6Japg+gQObb0xfHnOTkItYvmVMJHQF8dresqy9Bu08aMan1HAtt/a91eu7PJQNbI9yaSJH7bi7WluJOjkYMuM4GwKUKSmRdOzFC+tmmfJU8c9uaAVwM058MYFbslly+Z1TfyeTJP2V/HGkpG6AHZFzKWjpCK/gZDeE7Ubo+DEriod7uwt231bD+z6UhIUSbEQ/MMkBMXZK4d0/AvtG9</vt:lpwstr>
  </property>
  <property fmtid="{D5CDD505-2E9C-101B-9397-08002B2CF9AE}" pid="9" name="x1ye=103">
    <vt:lpwstr>i5iU5YRRiLkTLYAQvvSatDZGMu4TeM1Xa9KnuYRKDoXH48S/NJhucT+7rX3ocFO2ci7q4uv2n4WWnaCFOs/lCHD4hYxzk2yiJzryPcko3bIs5kuqrHq7vPejAK+7jxpwh5V5oy7kA5MqYnuh9eP7Q0nZ4Tlwv9X+IJaz5R9BgOvctcvvDDWg4pZ3GzJ+HylAFVTe2Tz9dqvmy32kss4eJB0VftwNt0MrmvCjTGEHcVfxBtSWFt1FGlK1/xzFn/Q</vt:lpwstr>
  </property>
  <property fmtid="{D5CDD505-2E9C-101B-9397-08002B2CF9AE}" pid="10" name="x1ye=104">
    <vt:lpwstr>VB7Unij84l9nfpUZB8oro9qDY+4p6TnIuhK5T4XImmKQ8CrobhqBB1bAkT2ppjwvCgm9aI9PD1ykreYePfRC8dof6UA6vMfw+j0BMHEWoSfb0y9qN/n4jqCVtg9lq+TAg/IiR5JITB7kA+QueeBpFlM6SxybmztwOr/KzEugsYtU1Dmd7x6HLF65maFbzAPQJQlf0IC98EA38yN9e6VEGpSiPmpI9/iwB4FA9l1zZfXmZIw4Tbit6EpOp0pAABU</vt:lpwstr>
  </property>
  <property fmtid="{D5CDD505-2E9C-101B-9397-08002B2CF9AE}" pid="11" name="x1ye=105">
    <vt:lpwstr>Z36OOetRXbKLuU/sVpFfCxXQYrNX9ec4vtqV1UDnk72OSijUjNi5G2Ne2wU+ncoVeq/3TU5hhsEwcPEeAtbUxqpE9vnB9UhmIqcSLjg/xW9CIFy+wbjhY0Ypzgd3JscDaotPPNPsqeif9nAMzw9UsWOCFqkVIkae/JHFD85m1j8I0Z3EUwbBtCW5+pY8wwoj4TRWW2mdZ/NZrEH5Ed7hJXvHS3q0vHDnVtoJz/nM69fwBR0StBzz99IoZY2aOWy</vt:lpwstr>
  </property>
  <property fmtid="{D5CDD505-2E9C-101B-9397-08002B2CF9AE}" pid="12" name="x1ye=106">
    <vt:lpwstr>rO9YHXj4uPfqYXAX9MlNMcpfOoafLJVj10ZBDJrv8OSW/fIDM76oCa8fZk2iWgJEoBgbc2K4Q0/NASsQXQqftwzKgznKORwRuNZXGjUXY4juWKPhtSmt3YH/o2/e1numQT8+WPMxnEon78jFa98nFEk2dSI1v5OjSppoHStrpDokhE8lnLEvw2k8ItiytzxKAagsl3jpxUKtQtQ8awn+/V2i+SnWFcUBGOof67A+T9suN1NAMbj97gUs3nzjr3I</vt:lpwstr>
  </property>
  <property fmtid="{D5CDD505-2E9C-101B-9397-08002B2CF9AE}" pid="13" name="x1ye=107">
    <vt:lpwstr>/Df/lmWsc0cEknAynX2AgnTeag616VYyyFHdoNYbub3OJ+DCfgSCxkYgwlaRJTooVF2UtTYhjF/+N0LIm4iuPTXeNH50hv/QKMRZbwALZc5ZgFuv0uTRI2u9onv5/49tvhj4xrIVM7Vuf1NW5DBv+C7zPPJXVcM4QLzFqclSzqPJAIg2NDYRtb+tDRf89wz8fu96noKaa/t+j8mEtS2sEs5UavmSUZnujUvu3x7p6ZOqzBNPNnKZq0G+gcaEEhg</vt:lpwstr>
  </property>
  <property fmtid="{D5CDD505-2E9C-101B-9397-08002B2CF9AE}" pid="14" name="x1ye=108">
    <vt:lpwstr>dCM5w4xRnxYhOoezcfWbpJiNcSUkAd07fdRmVoETmXr2qOH0YS0XqsFO6NtanEgZ4aYG6idXQtDVO1Joa7a8yq6P1H0ePrZ+yx5VrC9iG6nEBI+Qi7fp1pbJMUPO8KsD7bOb63ZNQndDR5b1UBo7gzhil+ZqGakAWkDD9BSUbIro5WxxCI+cuWk/62cpwQYXTwl0fjHNYL9lBoxQ0qg5etlqkjeT5UHf49GX7Bku2ZLARK3xCUuk9W57CH3AkD/</vt:lpwstr>
  </property>
  <property fmtid="{D5CDD505-2E9C-101B-9397-08002B2CF9AE}" pid="15" name="x1ye=109">
    <vt:lpwstr>7jU4sdtI4tKVzwnodeJ5NGMgVY4j5cGvxUYZsJvPNuf8686M6UtZknGybFJNAHkXoAPDVioQPuOzGJhjKoqECMgMGiIp6pDho+Pn5Tgm+xlZQYhWe+DOHDTTRc770fKz9bLh9xH47FtCywqZdNjC79eFIOTW/zPUDFDZTzKh2gH5vCiAddbJmJjpXaQLOs8lDDnzwk5JrdMePLfVHP4rpyP/SxRtw+yroTayLCgGdzrTJS7M2jDw7ruxmwkpC+s</vt:lpwstr>
  </property>
  <property fmtid="{D5CDD505-2E9C-101B-9397-08002B2CF9AE}" pid="16" name="x1ye=11">
    <vt:lpwstr>Oq6lKxZpz3EpL5mMDk0DFjS7LcIxtsFhlY9vRMoIY23AuoLbhE31YTi7bhXlogkkeIqratUElhabr8GhCZAtxTr/cBg7DM0NdKDnDzJ0XGRyV8s2arJPLfMGYCWv/HvKEOjrG/kKQn44mHjcX7W0j2B9Eq7AANHtLIFaLpMum75OEmATp3+0Ja72fb4Qd7i6KJytibm7xYftdZENG3GS8ocK6uWmxf/gIEXzVb7kxIfbCS/5F9Wf25JCCtLxX6a</vt:lpwstr>
  </property>
  <property fmtid="{D5CDD505-2E9C-101B-9397-08002B2CF9AE}" pid="17" name="x1ye=110">
    <vt:lpwstr>VEr1Ql85pJ5Es8k0PbY0pAIgqoudyIsmZyZjIpw+RiHjw65nk8za/3KKjP5yo0uN8aMx2h/SBI+9QzWMyZrHm1SLhy+kLinNv4zosMKavJOOhUMM5umyV4RmDq7dIAiuLCVw1+mucQvIIoQwQJ0OEMyVgtBccohT+5LIOTm/Oh1zXjJGE6A3Sf0BgE2w9C4b3EUEAydkFreKl5R0/yC72SCyfrpOT4HtogwFVgqRR+z96twKju3u9BtK10qtYgs</vt:lpwstr>
  </property>
  <property fmtid="{D5CDD505-2E9C-101B-9397-08002B2CF9AE}" pid="18" name="x1ye=111">
    <vt:lpwstr>+feTmZh69s7y5dJCPaK29vU2+Bf4MK+Y7mS/gE0NqtpOS8rDItLH7T5bU4EcSzTJ1R9zJtAsD+bVajPfKnbeSTf34ECSWCdqxvU6zP4ku1TosKFqjGJDxX9FBuWC873psQI4qaNIP7+urC7FSQTITTn1Jo1JQkDiwD44eJfvTCIS5lQM4hDVBZOVV4nBhVPm9/4JjKmedPiLl3IhQS9nLN922fP7uM2Z0GsA3n2DI5aH9A/l2MbQxJA3K7tfsyA</vt:lpwstr>
  </property>
  <property fmtid="{D5CDD505-2E9C-101B-9397-08002B2CF9AE}" pid="19" name="x1ye=112">
    <vt:lpwstr>E5OvcXrZ5ev9Egpa1CLK8dHltaP1fV2/lFdzUJkJPpFA1G5DrcOp1VF1uD2B5kQhfOqFsHIF7WkB7eEcye+OcV/9+g79KrV7XS1huqxQ3VWQyp4EYjPneKBsiP3MzxtiElCTzlXJ8UYkKSl1r9BSu11xOyMEcP37gIbWkhnimplO9ervZWr+fA4eykoWB9JoSH5W1d9RAWOFWRsKTIhmTqunT6Bttdbcm80YpTWytTQtEyDzppqmAbqBVEOFyhi</vt:lpwstr>
  </property>
  <property fmtid="{D5CDD505-2E9C-101B-9397-08002B2CF9AE}" pid="20" name="x1ye=113">
    <vt:lpwstr>u/Pj8sS8DrYKpzJcLTdji7v/QIWUfJrIvfa8+5chycoHM/2fcI5Ah4wesFjls8oXG6rp8wRNMpIbxK8fMrc9DuIW1BJWzbE5RXJn+rk4j+QC9/vVk9jQlQuJyZfo8a6V0zrPJROokkkcbogluXhbnNEumFXz+dBnEa5XyP71bFqFdTSrzzrplGDIaUvWM+mSJ3ragJQFTPsZUDal1urhkiQZ6y4tt9ZsdJHC+1umThrmiRMB4xwdNeWAWNgRNA9</vt:lpwstr>
  </property>
  <property fmtid="{D5CDD505-2E9C-101B-9397-08002B2CF9AE}" pid="21" name="x1ye=114">
    <vt:lpwstr>0XMaix2CYB2hJDZmaljX62NaFQD7blgAyOegSVbD5suHTDkd+F3kfHwwM5MivixKbiGYm30W0PzYcsvCveoE61R9KZ47YXRIuaeVkVYFQzpW2vpDjYOUFTMpvfGhZfBW+JW0CzT/URdaw+9VFRuzOBHhiTMSfT9lXo9vqF9xH9DT7FC/RI9HN81L0pK6R3ZGAoORVO+UTNCPQ3ITccW2STSrgd+vZmocVn3juHi6XJCM/5vVj6clc7X8eyY0tbc</vt:lpwstr>
  </property>
  <property fmtid="{D5CDD505-2E9C-101B-9397-08002B2CF9AE}" pid="22" name="x1ye=115">
    <vt:lpwstr>TJLvlnp88PwtFohrjT7Q+ms95M4Qvl1o6DE/Dt4U0VdnO0ogHpiT8jRzTh5CjBMQCbyvNqMNkwy5QiFrwCpZT/wH42ck056JNz0x/OFnHR0rZZI086VbsKIt4PTSnSEddALjv/D2cfHu7SXoEzM7xtUwmq/UP9/rxiaJG04ba3XSfj9ZS230WADZ6IuL7OxjlyX3Ur3PUD7gxLpcy2F4VSP5SzdCvsD/gPjzTLk4Ed1kRhBQ7cX4zQYTqAYcxso</vt:lpwstr>
  </property>
  <property fmtid="{D5CDD505-2E9C-101B-9397-08002B2CF9AE}" pid="23" name="x1ye=116">
    <vt:lpwstr>5DbMakHoAXQSzNwwksOR+V0iygNB3d6+Dtp/GPUNx3N/yJ+1+vj/CaRYxiDvnONSlVss9NN+3RQbtUPhuim5Z+gG3VSUZBoL3JH3bN3HxFcqn48/XpZWrUJLt5ZgtFq8S1odZM44oRRsheJ+HK+AfCOaaWW7KMGWaOQBtqlxjtX7AYwf97SzcVeK57EKKBaM9YZhTI8kFB+rBtAfWYWHDbzNwJqZlsflN03P3uSCdHUZrmU1SYAecItyQrIsa7T</vt:lpwstr>
  </property>
  <property fmtid="{D5CDD505-2E9C-101B-9397-08002B2CF9AE}" pid="24" name="x1ye=117">
    <vt:lpwstr>8ZwHc9OA34lsH64JE4zdD7N2d6+DFB/aZkiuSfqOg43UIt17IPyuL9HwVagDI1Ixme82b8hoSZp+hTrQuxdm+kFYJ/nhepgJJxhag3VnwtMFY59cC1yCM19hlB/GXmL0XbMnyc5IKEdAOEAJ9QXz7XSQLGGYk/f8/64yfVD8PpeK6AIGUXOlgB+8WHmg2ZtH2tnXYwH/AjyoTF+NJePEuT+MsjRXJRsJrAN/RBBnLyNGt9pW9e/U4wTM+PK3w8H</vt:lpwstr>
  </property>
  <property fmtid="{D5CDD505-2E9C-101B-9397-08002B2CF9AE}" pid="25" name="x1ye=118">
    <vt:lpwstr>LLpbFAU45ffvoeAvUP5sxwHWvdnjr72MIPphMnlizCBn7RZnQwe1RSeJQ/0veByR+aRML3091bQXdkettVqQWfi1CMsEeKZ8DAkyOejUm7+BiRbmU8W21mnmrFlZPMVccFBigZnJmedu2VwnTTZXeMAic/eWvG8qctLCiesz2oVJgZo5HKSpHnibcqYUctvvdeyFbPkhgbKKYrtUXwhrJo5TZEGU/CqUamitQ5n0kEfqyB8GWLjdjbJjmFQuqtd</vt:lpwstr>
  </property>
  <property fmtid="{D5CDD505-2E9C-101B-9397-08002B2CF9AE}" pid="26" name="x1ye=119">
    <vt:lpwstr>dUXPMeAaJJrDzN4tqUJVuvRnhvhl+hFl0yhcFlkOZrw0yWJM97Zr2eLB4W4zFuEbzPKvtDeeDs43vZBzI6WRIv014RDLh7A+okCZfx8H6BNzQMckw0FGp1gJpTjIJTSJqjYWlRasTbNMW8Hw7wTpIsg5tAsWDliIK/maxPcPbJxGb1zB1YsTiMs28se4lpHgKFHDNS46xj7Mna9I4EIfUXKSk93X0FyevF5/qb/39E5zezybjSyI15VoYocRt7v</vt:lpwstr>
  </property>
  <property fmtid="{D5CDD505-2E9C-101B-9397-08002B2CF9AE}" pid="27" name="x1ye=12">
    <vt:lpwstr>oYjIkVBPi66hhBX+ITQ5AaKoIyE5MrhWhlRAvxi2wsfsFJGy9Neo1gA74o/lSTm/2NuFCVydg6JD/vTB6emXeC244C3A7NjZCoPI1S2F5Viglqpo8iii/vXDhJvKA1DH1Q+vCkf2jd9O7H69OHRfl1WNshe5z/zYM0iI86XYnhGPDXUqhwkugjFp6IzmH11iytgTTNkYRdU1VWiQ5oUA07KQSt5RQu1xdMHVsUcM88wlDVhkysGuIfI6pY6Jlxd</vt:lpwstr>
  </property>
  <property fmtid="{D5CDD505-2E9C-101B-9397-08002B2CF9AE}" pid="28" name="x1ye=120">
    <vt:lpwstr>wFqQ6KvFwLLtog37XwkhgdA5PbZYDxYhfoVqBPx3RR6L9o8seEoJ+t5DEZSLrYhs7ujieIKfcrBYNveN4G1W7ltCjRant48xSVFOrC4MloX4iYQnd7+IkX7oqZyH4lgaaomwHx3vzFxjW/Z714vu7kKTDh9lZoUW/i1J8rTVyaJsw3DPG5R3wGFo6BrxzAC8q24Q5gWey+NHMGtZsY8/kr9JpsmuR6P5195MupAqWVqRJO4/fZu+lraiUWSqGsS</vt:lpwstr>
  </property>
  <property fmtid="{D5CDD505-2E9C-101B-9397-08002B2CF9AE}" pid="29" name="x1ye=121">
    <vt:lpwstr>DYrnG4d1xSH9oJFNJRlI8pweYmYRZY8myEaLky88p5yUZi73Fhk+lTR5rC/ZTfs0a3yJp9QCjITEKClJyoemVyRoiJFfK+SW48d11Ph5fLz1qluVzkyEeTuRL8agz1UywvWq9igRypQ++6V6sko5hBlFBsuhjWsJLLbe/T4sAwle/k9lndiCuCJaPCH2sJisQvzpqqhtISk/Qrzvm/p92L2fBZk+ATX2oenGFo5vTRZjkvimsTlEOIhnmDQkAgD</vt:lpwstr>
  </property>
  <property fmtid="{D5CDD505-2E9C-101B-9397-08002B2CF9AE}" pid="30" name="x1ye=122">
    <vt:lpwstr>W9sBF4tNVv3l2f65aBhcOXoXEjoLWnQKbKe3HwumcFcftaP8vS4f3qgRQ3mVbbPYt3rkRNBOb6mrc+UMJ/AH7XwPy42I7NE8+0yGzY00fPyorTY23PR/LtNhBWGgLlx5li5WBBDB0iLzTpuhYaeLsDwi+rXj82gprFv44fVg6REnt04cQ2Fx56Rq8B7nboTCyB3YWrfvRBoGb2055u6OSb5+NEoTEfVnAdZVwwY8h5Wvoii5Pcanm1vgL0IjJ/a</vt:lpwstr>
  </property>
  <property fmtid="{D5CDD505-2E9C-101B-9397-08002B2CF9AE}" pid="31" name="x1ye=123">
    <vt:lpwstr>ZKwDRHpiiFKFb+x7p2Ff1ee1Ctloqpke+SJ3NZ15s9dpsdYQY9cwNrbXSK9jGP/YtMZZZUzYt6RsFW7BW36dW8sDRXykQmgnUu/Ry4MpEmOPe7KDJDKJBUyqTAlFbzm90TKs5ye29EJVs1bFM8Yw082AOWU7585Xp3gXcSOj3OE4qYYJo+8GO3aVxtb58isD2orZ5LfsTsSl72v733jIUUIOvl/whriJlofkqNInjSf0Y+sHTZ30zz5tU3LnaP0</vt:lpwstr>
  </property>
  <property fmtid="{D5CDD505-2E9C-101B-9397-08002B2CF9AE}" pid="32" name="x1ye=124">
    <vt:lpwstr>g6aMJJOCLzwvcwPaaJbmoO6gXZzmK6B9bB24iA0Z76h03ejgso/oxtEV/S6nQnGs4az7i/w1r5wPefZ9wmHwHxN0B1Kk/ZVsVBCMojD1HvHbP8G5StQ7UDd2l2aofwuuMKV+CIdFnTUCPIPQCW5VkDde4wKvmRgzXegC3GbaZRJGqNomrH+eRIS6nwpjuHBUkroBYVPMbUnJCmxfx5uydfod0qfCmRV1CHCnP1zuDLaoOoEX/MJT4vgGRNWT8lp</vt:lpwstr>
  </property>
  <property fmtid="{D5CDD505-2E9C-101B-9397-08002B2CF9AE}" pid="33" name="x1ye=125">
    <vt:lpwstr>de0yLEZLEqDBHn8xN6vAJHn2P0hT8mDq+TKcagX/Qd5WXhFf9SBcAvtldjgkwB3dX4Si4HaBshMb6GLzrz0Fyo/kFaXgMNEav1qT3grBRLQMdpTYu/QKvvMoTT1JdMlmXUAVta2y+BRm1szX6mKZz6hZyY0+yGDdUDnAseK2ThNH+eZRfEAwfF92IN+ol6jJmySaVnUtIKcNU/U28+mCyzwdqevw1BboGKbRJ20UDwt4ILu1VyORuRatGs25b7b</vt:lpwstr>
  </property>
  <property fmtid="{D5CDD505-2E9C-101B-9397-08002B2CF9AE}" pid="34" name="x1ye=126">
    <vt:lpwstr>YxLaQOTQRzofzSFWh8n54MRdakMxZQRwoHs9MTpuPAP+pQJUGkAoTdBJv0fmSff8wVvBaC3WpmtAg42ruMD/EcbrkxCwbhu7wQAeSk4kaYQj/0abB+jlgiMEAx2j4vpvBx+SICpsLmMulcSmRzY+xZOW0yqQ7MqXZM3nVFWjSzEN103NLdrXYk/quVc7fdKm1NFjs3T9qLsAdrP2ToX/jtYCBCMB5nTTyqLC6xfulFiAr9jIpN9mraaEIa0/OL9</vt:lpwstr>
  </property>
  <property fmtid="{D5CDD505-2E9C-101B-9397-08002B2CF9AE}" pid="35" name="x1ye=127">
    <vt:lpwstr>kHc41YXt1U8WCbrIl0rnILHDsUVbEw7gVqnZ/30msdvkyewaDndwrAkY6TZoR73SgytHu+E9ubpTtqptxexFMPokZipbfBKfcbYt91Tab3b4EB33As4o/WcbgxSg3Ka4LdNTKKysmWSxy8yPqEshiEhs3/EZ/y0GOn2Owf7SovhjpjEtG7LPuxi3dUZKvcVPnH/ElQKhwcsSMCxjQRUFrfB17m5dBeGtSbRBziQ6Ww6FK5zkbyWLXYz2Xr+BcG3</vt:lpwstr>
  </property>
  <property fmtid="{D5CDD505-2E9C-101B-9397-08002B2CF9AE}" pid="36" name="x1ye=128">
    <vt:lpwstr>LAmiz1XVMH8ETOSvTPgRAfziZ+mLh+eUoG/3JAcO9lvGh3QCnHqilkaowRVuH+oCSUTb7W/eqx3PiUKcR78VfOU+NUbTmUsewX1ZqCLZlphMukDXbF6Uxrvvl2ruzVgFM279rXpZEyuJM5Xvb2IoYch/P//vaiyx6UKkjVL9SA5EJPMtOQhRvBWPEHMxT3/hnVEzmBEIKDxwpmREUAEKiiTE+apivF8ysW52u7Qk3aoLbRnKH5nvb0W+1Rd7QPu</vt:lpwstr>
  </property>
  <property fmtid="{D5CDD505-2E9C-101B-9397-08002B2CF9AE}" pid="37" name="x1ye=129">
    <vt:lpwstr>FM2kzTWwp+VDRf46uZCfPYzUCiUYc/h5AskAG+QNXraxSYH8AAA==</vt:lpwstr>
  </property>
  <property fmtid="{D5CDD505-2E9C-101B-9397-08002B2CF9AE}" pid="38" name="x1ye=13">
    <vt:lpwstr>t81dPzGEtVFzCqanvp1TRbwDhS7CZR8zuDd9bswfzSHawDWjZzleiYevxfpduYWlS2qHuDj4qrLLthMNW3wG4m5S7oiZvc07ceYia8F5aXlafXwufyPTmXwpGkJ0KUVe0/Vv0A80j3ZWRnE888wi+x9e71VLhmglVtP2F4DQG9B38OR37kKZ2Uo27zAexAdYyz1K55Criexq/LCXOYb+3y+DwL2j9+TdTLeb5E4jtpAPWXjwyoyZW46RUhVGNf8</vt:lpwstr>
  </property>
  <property fmtid="{D5CDD505-2E9C-101B-9397-08002B2CF9AE}" pid="39" name="x1ye=14">
    <vt:lpwstr>fmky0XD1bwaYrTqboPytYWWQS0G5l7erRalXwj/6FMSqDZj7lUNou+YEiDXdiWkEXa/Duy4FmW1OuzgrqdWXKb3FOcCENCRc2cbHu6tz6sgjdirkl6FerxxMB90bny8vQ8nRpDO7J0aoeLHhXDRPR/+Ib9vQtoh+ij06UmZoAN2VyWuopDjNyyFhjwRwbG8kFvYyiB99AYph/sMYTCpiBs8QToaFcaZpzu6Rp3yoeycpsv6c5/T7r+pYxFRVaFU</vt:lpwstr>
  </property>
  <property fmtid="{D5CDD505-2E9C-101B-9397-08002B2CF9AE}" pid="40" name="x1ye=15">
    <vt:lpwstr>wF6bIxIwhOHUuwK2nttS18dfE5YjK7wm0kyk7AZkpvNOF+l8ao6Oppt1G9KsAHJ9S/KvqSQbEBcOmuMWZi86clVJk4Oug8wQlOdTwBbVJVWHx06L7/d5nJew+Btyn//m+P9I4H8yOLseBwxA8UizZtUQg1U+52+gOWgvhrSS32r1YN2ev2Fwi9cSZjSqJKEC4MG0+SSTgZQ3hA4XsqP6kYryD/nQw3O1Ob6GP52UjnB2PxOWhF6VEYKab2Icnzx</vt:lpwstr>
  </property>
  <property fmtid="{D5CDD505-2E9C-101B-9397-08002B2CF9AE}" pid="41" name="x1ye=16">
    <vt:lpwstr>3mAi6iIj176n3Xg1qViubz1/yO4VIJVN/CP6h6kwvjLzKIJ7zaG45GpNK/HShogQmCiHswzObv5jCsCD2fvBsFoiTTHQlfLhR7FojnbinmDmT94w2b9mZ4JRGyeA3I1z9EbL+Rm0uNjJRalBNq2yuYFbMwN/omFOtHBcAOtBVIcmCWH8snegMr15YqCinnNm2xnTUCZrU989HBQc/kr6BdeikhRuR4jnCsA0izYFvRXFNmnt71mBeuryMz20a6G</vt:lpwstr>
  </property>
  <property fmtid="{D5CDD505-2E9C-101B-9397-08002B2CF9AE}" pid="42" name="x1ye=17">
    <vt:lpwstr>YvjDu64wIiYi51xxfwbWE4Q6Q6BrFpxl7sdyZxFgF7JSA/tlTdWdHKHyPfNXfXSPkKgvam614h73g1oxgfMKKKy09z9aGpn1Z4Q8WpMmwnIJm6jzARm+nSri9ixLD0GrXucLdaa4WbKPwnF3+iAsnkJgViyHb8CCESPj0UUMagdiw+WCONhaCTyKWkGkRuONZHqnltev3YsFfqtI9egDtaM4DFjik9PO6VnWPidWuHt2mjmiFOxLSba58JAY9ww</vt:lpwstr>
  </property>
  <property fmtid="{D5CDD505-2E9C-101B-9397-08002B2CF9AE}" pid="43" name="x1ye=18">
    <vt:lpwstr>nPb45lEMKlNOTQCd4UIR3ERVv+AMbIfzrVajY87YPICKyiyjYL4s2eGrIKgpDY6sVJJNoz1wI4aaXkHobcOAKTcu/ZQW6bNAanMiEwFeYA83vbQjJrZnRUpUSUgl6sm+44W4wJt3nS+nR8yU1JtimFdGD9FFyTTa8TpW9uIsbk9um0gZpANRTnRwnkBbQOrWwtLATNGGgV9lZ22gjFH34dctXQdbjbiw6eNXS8b1Vriz7jaKXRaakPMN0ZHpr7q</vt:lpwstr>
  </property>
  <property fmtid="{D5CDD505-2E9C-101B-9397-08002B2CF9AE}" pid="44" name="x1ye=19">
    <vt:lpwstr>msFcH+sR/ZFvPcOdQFjpgCjcy3cX8kwv8/3HZHXUhUwi3ELG5K0vEfqx3v6KIIA0hC357vZtorcyD+l/jmNK8CqvMpyDdLwAW0ifrUwuOChvmh9sSr7NiWDgcsei15/2GTVibImLFsKvknaVyQlfTa4ENF9G5QrnxLCQoYHBNIgi6ucfu/8hE5f/hgBv9CWDBaowGNUkNur385pXQLljPTp0ERfGE+YycdhcnF9cQa+H7GFPPwTgbuwkkE0k9kY</vt:lpwstr>
  </property>
  <property fmtid="{D5CDD505-2E9C-101B-9397-08002B2CF9AE}" pid="45" name="x1ye=2">
    <vt:lpwstr>2kpjmYwdiZl3X4jgyzJrkXe2Pi5t/RXMAQJh7OAj6f0X9FJ0on0fp/Biv/SO+XeNLtavMODPujEKjB+kVu29UbqoCitBVvY0aRFwZ57PJU2eiKcd7JE7/afOCe7uaMR8WA3RxSrogoloPxpR17y47cqg5E4y2TXgPPRSCYOP3d3ZA6FktYYkCKD3j2TcBp3pyXtMVWSjX+Cnk8XkD9oRIPYAqv0TO6RMC3cKTzwQijTTV8gNcnQjecSxV/lzDfy</vt:lpwstr>
  </property>
  <property fmtid="{D5CDD505-2E9C-101B-9397-08002B2CF9AE}" pid="46" name="x1ye=20">
    <vt:lpwstr>0/oQw5ZT8yfhCjqv/gnMpLZKHJuYpVKdQ7xnjEV4cTA/x2X3IOVXbLvcaRgkQhb7Tz1uIozoB2PRmUGD5/gM/v6D5qzxPVIe3McfY7h2N5xSOqSpFroVwsHqdeuNcbprcPSShAelctDSG34uAM40CX2d0EGV2IagsvXGoD1p2KO7GCJtw1xn1sU3t2mszyRe2ke63hEkc0z/cyI91Ep1qA881iPfBiaQ4Ndbt1p7empiIk+y/VVUdCN/s9kvi4o</vt:lpwstr>
  </property>
  <property fmtid="{D5CDD505-2E9C-101B-9397-08002B2CF9AE}" pid="47" name="x1ye=21">
    <vt:lpwstr>kngZ0sIuzX9fLf6LXPnPOUute3yHisyDCoSg9ARlJ4fBSSp2TdKAKhg7nG9F8vs++6LCStONcrhq3Vxn7R8m9BVJ7Il8ff65aBHyp+fvoYul/JiN8gImv53WsCMcqf9Mr59qBrFGhHSMEhKEFlesdO9pNkIQBnziMA9L3QE2JCzxqrHSbWgbGqmEI4B8Zv8vgKX9QZiIuC1WKdtXVuiDiF9tlH4+fGIyx2tYMj+gTIZyiBscoZdA9H9SDGsvGBd</vt:lpwstr>
  </property>
  <property fmtid="{D5CDD505-2E9C-101B-9397-08002B2CF9AE}" pid="48" name="x1ye=22">
    <vt:lpwstr>TQxXSSGa3wxGY0rZGwClOwYONaIkD2znsDwCV8ugFdw/IqgeempZjwKw0m19zRpZYrsSJAVMOcYeDuqbI62s8G0cCB0PdcvJa6PWnMPJmNWhiTjEY+PQVyKSWDBSCjqgpEM5l5EIBseOdTY+iMXUzDTlGSMkr8X4wGvBWXVBn7CtWJSd8msLbyX+pRBaJAE2YmmFM+5XKPHjDpD5n+Vi3/yyvbZqZa/w15rNERBGT4kSHAU2ELwqWBtU12TtCeZ</vt:lpwstr>
  </property>
  <property fmtid="{D5CDD505-2E9C-101B-9397-08002B2CF9AE}" pid="49" name="x1ye=23">
    <vt:lpwstr>Ihn33j6Hms5arinRVXlgU4IivNjUc3PznitTf7ZW9T3otLzH4yuAjOHv4OW8F2nBX1TWMlsYM2FUPuQQgLrsTsKnTHdO/D6Pg8xcjS1f4htb0p0nklo4Phzz5ejFAPYlngZajE/ejHKjo5VrJD0/f7O7FWOJ3dUmsllkVKgJ/LTjo3iAf7nYpW4CR8ekxJX19kjdDtRZtNnrHD/RTc3OzpFdbiyWrfzA82tOHhoe3V4bw+jf7Woja592LN69Yxf</vt:lpwstr>
  </property>
  <property fmtid="{D5CDD505-2E9C-101B-9397-08002B2CF9AE}" pid="50" name="x1ye=24">
    <vt:lpwstr>q7+TQLySZa4fGrNUAIG4QFhEzfckIakMZm02uaef5xKsSZGYVZmjbAZ3rRN/pSFcfln92TZ6jDTjCuZueH0+R5FJbTPtzh312zrwhXYqLbg7zWD9j+aEQBJKn5qfIA3B+5bp38IijGmQzqVV04Rui9zcOYAaND98vCtjqcIy7DOlKW0S5MrqoZTvSQEdTbHfpgVMPbZFayhScKpybCZ8iW9PA5jW9L0JtjJ8M4uQeviiky+Jd+yKske5ivyNbwh</vt:lpwstr>
  </property>
  <property fmtid="{D5CDD505-2E9C-101B-9397-08002B2CF9AE}" pid="51" name="x1ye=25">
    <vt:lpwstr>fbQnJoWJvr2S2TkdkF89Dn4EDlil6mKVk4eOauO8+R+iWCqt6OBhIaOwuEf/eL+GoidlGUtBoMGwWL8oGX+IeZznmxZ7cac3HGH2XTTdh+1+QISaBUD92wEZFUGDo/CbQhJ0jaNDHAqvKOc5BSD8E3pI/9KxES3W4DWumvwFn9ah0c6EoIA+J0GLAvqOv4RtSistUVGIbKVghiBzIY3siF2yYuy13+yQi0GLCCC4aXYz3qcVFuruxZf1VGPFexq</vt:lpwstr>
  </property>
  <property fmtid="{D5CDD505-2E9C-101B-9397-08002B2CF9AE}" pid="52" name="x1ye=26">
    <vt:lpwstr>03Tuuhd2cU3Gs02HYx/vC6FOZagVJQTi9ddpVoNrbK+boTHhO7Y/dZQ2y1SM0nDnVccZISbYBy2smSesUzatL2PLntJCPaX6+iqjE2pKSMo9JvYskSuoWv/TuCB5f8zjirkx6rC55tBvAUSKu2dam8Pxyx8zcOvAFGx1FfJCg9eV/qnsrbhvY9jkDzV8rcQCeWOHGtIWpaRiCfpv04QwIPJoPS/lQAvAPie9wixffRe35UEY074letujFgj8cvK</vt:lpwstr>
  </property>
  <property fmtid="{D5CDD505-2E9C-101B-9397-08002B2CF9AE}" pid="53" name="x1ye=27">
    <vt:lpwstr>M1WPlTijOPBzBSEpv9KcvlA6BUAoBdsMznGPyHXQFkuhNmi358LogeHZhznffE39GkFHibO80yOrMsZVzYmESM50UllAr0jIFbow5z2FJrHlyWWze/y+/w9Aupok3kHYdVS2upd/yGXPajA/GehSzA6jfj6k4LCSZfyrv/SbI2Gda23hK5UhCCVe6yWogdXy/NQ6f1BCqjoGWz8puTG5N/7CCA1cT0gUnGTAFZT/iVizbG03wnQgMcT0c0/hQ/G</vt:lpwstr>
  </property>
  <property fmtid="{D5CDD505-2E9C-101B-9397-08002B2CF9AE}" pid="54" name="x1ye=28">
    <vt:lpwstr>0qvt1m7bbMnzh1t9TX1DRPISQKD8wYo6EPrjDh+9FHJ5pjJrUaCnV5dkFWIah0NpufPSJum9BpgUtZEC9+E0toOY1T83JLW4/aOh3OiajSRludQ/7Q3cosaX41eWCLzu7h/osLxLDzDqz93oiL1gOTtpxF7c3FUtPPQVpmysmHZZJb4C0yfrVk2A13wR4HoEUBv6EPsOx6W6qlr2rA+vny75g0FGJNS5SVZn8pzf88QgcjonIyJUBjwa+mFFJLf</vt:lpwstr>
  </property>
  <property fmtid="{D5CDD505-2E9C-101B-9397-08002B2CF9AE}" pid="55" name="x1ye=29">
    <vt:lpwstr>SqWp34KMdqC3HYK1EnNZKTZw8/5QTfrIqkDjS8utVtJjBQeyXX1dswLrbtNWfDljOgwe4McnfR5rwk2LJ4+Nbgq79nA8WMNkzvpqpKeJPFedm/fAtXm8DXNBjyJ932zL/CpBKNRNmpti5ZIAv31Kq3PJudJU/M8PNMVzOaUvFe05tMi6ziwhV5aLESs6wkbEXWBu53pKrYUEpOVLbJS6NFgzZejYoXoxiD1L2xPxWwybpLycgrbZwo1MoM62hZv</vt:lpwstr>
  </property>
  <property fmtid="{D5CDD505-2E9C-101B-9397-08002B2CF9AE}" pid="56" name="x1ye=3">
    <vt:lpwstr>ypRxO8s2ALqqQyijjozuB5Iw4szs878IKlnBBCdB2J6goMG6RxVLVpkzGq2NqYIOcK8AzoOErHOKp1aCmScC+dmjd8rCRpojIP44BlLNKBehYmuMjWuX33bpw0UI1pMWNspPaVY0giaZCKY2SC6cWozejBt+hlwyr64nQAMKM3Mk1HuiGmRYpWixtFUGvm0wl+04hMD4gz6X9zP0Ay7/Q+Gq1WooTn5Zs5GpXIb1cZ9mSMGq2tG7vrMFaQevkOh</vt:lpwstr>
  </property>
  <property fmtid="{D5CDD505-2E9C-101B-9397-08002B2CF9AE}" pid="57" name="x1ye=30">
    <vt:lpwstr>e4j+NEzvwVei+0GvdiujHdovV3tcJkzpjwM3lC7C49wmvvWPQzQnSSQhac3xk3Tj1ld6jgDvsvmdEn4A3QqrTRvhIy+bEOLbr5n4MFSlU0WaQkM7WbbMJdkao4rKBITzmWj8O7cFWKAqt948p8M1rcy9/hm39YRnE/Yf5aidi33HDpZ3pv2SoTbBYDaQ9vhb3/UOD9M7quDTTEyfYij5N+0PEdT1Z/LsPRN5aBKAU6u1KBVILYESFQSm+e0sNS3</vt:lpwstr>
  </property>
  <property fmtid="{D5CDD505-2E9C-101B-9397-08002B2CF9AE}" pid="58" name="x1ye=31">
    <vt:lpwstr>Gx8wxuKDHwpa12GSpmxttmp7EPqFLLaoXK2ebYobS8cV+oxcYnhrUMRuuRZmoiybe3nd4xXrzxOEcvmLFdVmHT1rXsheuuHSKoU0cLWK6uu1uhNLEOzW0XrzEgrwAphk9u5XzrLxSRJy7koQ3hk1A+bX0UaqxboJmhjoDNIcJT+/cDLH2d9i0fNO0vysESFRI72eMdkmhIe0Lu30UAaeQ9LB0XZGbmmMnhGMnNZnVG6jytDeP+HR7S0lUGvo/7w</vt:lpwstr>
  </property>
  <property fmtid="{D5CDD505-2E9C-101B-9397-08002B2CF9AE}" pid="59" name="x1ye=32">
    <vt:lpwstr>DlfckM3Gc3DV/kUDx6i75gXs9cMrrWEubZDd4QqwEh1wfcPwPH9X1ORWipGJ+NX/tvuyDdiTXN2jysDH/M83uN/11diSo0EVyFg9A9d7Ht8SvHeB+Q+IWEyb0Me8mkI2Ln+y5fSCHgNpLuwT8ecCBplshjL82jlPto7v4BbcjOGQND11Imk6xTd9042CwDa5qcxw/ewgs67EqDxEM/jX9WICKBMXD4GZIHWzg+Gn1+tyv46vUZTnfiFlIDGd7VM</vt:lpwstr>
  </property>
  <property fmtid="{D5CDD505-2E9C-101B-9397-08002B2CF9AE}" pid="60" name="x1ye=33">
    <vt:lpwstr>LcLYIAn+lmo7Jn0ir6JfuDWRoC1ssxHKIaMWNVQz4uSS8bTgFPuFfD4fCuQubExpBPi2tq8EMzkGfsOPGYbLLO9pkClGWKK6t0M7PUnc9mozJvsp8EWW0sDLl9Utczw/mG0gQV0wu4hsafnNurQ98/4ikdrG1CjhUJV7N7/+CyqeTHc1cgmyvP5aU6OH2lp+EqrH4qKFTDRp0Hzwsl3iCtRRLz3MZb1Pkbydgiw09PbH3mvv21mNUNGBMGQWuga</vt:lpwstr>
  </property>
  <property fmtid="{D5CDD505-2E9C-101B-9397-08002B2CF9AE}" pid="61" name="x1ye=34">
    <vt:lpwstr>VFhut8G5lo7t6zrF66o9rxhqMyAVI67rKi+Hc+Cki52oXzF6B/m2IWvcYDQHwyGpJ7wwMLCYAtM9MoC3cGGlVLzbyivc92lak7EG1QGAZdLeBffwpQpNtqWY8dD40+Z4qAUwf1FNb0/y/pgL62NHVDY9n98jgQQHBtp9+slfzPQ1RztYPn7J+XcUL04rbf8Zhcj7oLuQ5NxtqR8CbjBlVAQMnePRMx7WwvMqLftb9IVIO9jVFGDhSsXPG4dSfj7</vt:lpwstr>
  </property>
  <property fmtid="{D5CDD505-2E9C-101B-9397-08002B2CF9AE}" pid="62" name="x1ye=35">
    <vt:lpwstr>4eOARx/oSoIFBRRR3jJG2cPNxVZRJ5Yc584DQKYIqx4JLSjGPDdhPJTcNsnb/KSW26hcyMnl3o37E8hcnv8wXdLEMdk+V9AK9lfFkFpHNHRRAQTBcOLawnO9CCnoH7v5IqwbxGPDoEHez2XTcB92gKLyBwlUx9itKNLbu1tK2c1RJ2MFGkC9Ib1Gtp3N5irm5jW0VIc6r8ACANF+ASeTgcQmQVK7PwA0v3imzLXoJe2bzbTK+8mCAz88ZlNdP3b</vt:lpwstr>
  </property>
  <property fmtid="{D5CDD505-2E9C-101B-9397-08002B2CF9AE}" pid="63" name="x1ye=36">
    <vt:lpwstr>EqqECvC0nWMC8aEul087c9pLC/nsO9hotLrORfvA+46Aih/U1T70zJWiovEvuUMyKYNmONSOqSy+tzIRkcWYLjAcC7fDD4JdaALlJzn3hPPWzL9jMN7Z+6ne3OPzqyBCebBRedYgvOWFh3uWHwHeukDCCfXIfoJzvvbCH/6bPsXbhNWi8in8Zc4dUhvX3meIeu9KnJBLE5fKTocY0t9mfrvE+uOizfbHpKOFVsDaGbGRplP5blMnn0BEBxeBx1U</vt:lpwstr>
  </property>
  <property fmtid="{D5CDD505-2E9C-101B-9397-08002B2CF9AE}" pid="64" name="x1ye=37">
    <vt:lpwstr>ZKQ/CrCdeB93EyGIGanVRHiRe8IBGrKHLjH3CjvPeT+HLeeghbLL9dw644UYI77C6Vvz0E6xECDuYwFqoDxgU4aeIr+R9WrkoMEcW5Z9ZG/yTAxUwRsKmgx3rxkl71ZIuQJxYg7VyDympgL7JsfxurIa7vdPve1ma438uzUO2nhDGEQ1f9PRPbEA+hr5lurHgL/iztQ9A5GAgos4+OSHWWJbZJ3gN0vX31oL2twXtdJp0CsUCsOfVcC3WFp+xjp</vt:lpwstr>
  </property>
  <property fmtid="{D5CDD505-2E9C-101B-9397-08002B2CF9AE}" pid="65" name="x1ye=38">
    <vt:lpwstr>+EvOqCn/QGIFVq2C2/KeKauiXrO+B2H21PgXOMPBVAI0VB6T/ZA7MKkq32TftL/1C0btEhCyuD/W7E5iVkMX/Da9lBtzzW7B2zGjOkPMAd3EyC//ypfPVjLGB7uafkvAxRSY9F/yhuIRnWC8tf0n0z/SRu1k0fscnZ57va5ca/4pb7DJkXyBj36dcGtD51PECib84k+VmZBO5qelY9bk2PGVojPXC2EVo79rXIm8798oYEyWacXgn4Q/lwaSUmV</vt:lpwstr>
  </property>
  <property fmtid="{D5CDD505-2E9C-101B-9397-08002B2CF9AE}" pid="66" name="x1ye=39">
    <vt:lpwstr>xV/Z3xYj+M0EjuGKQ9KI24xdHYXkabNyTpVzc4KFsc2boaWw3bEsat7Q6nnyfFia7+zuQc6NKwaR58hEd9NYZh0OPD25wajbXc/SVfHvrD6uVNEdFy3MOxA6lqynR1E+/R+ASLfokgDp+4Mixvd0w6+N01rJv09UcjAgRHgT2mDe4YVqNRWcPVHJTOXhZi1HTXscNJV+TEaCNFaeJFnRxMsShwyQYub1nqCnq3ZuIRKL6rN5S7BRGF4xMMBHyQa</vt:lpwstr>
  </property>
  <property fmtid="{D5CDD505-2E9C-101B-9397-08002B2CF9AE}" pid="67" name="x1ye=4">
    <vt:lpwstr>3EQwqmIckyfDlPN2iGoPOuLWU5E6JDT5y/o9Xg/nXnZsr+lRKomTbHUFdIMSxaujBe3D09K/BEaFQuadHL/DcaAHE39UHylrwg9pWb2qxoBLoXEHa3Cnljr6Rp9EOqko+yDn5+8Q7xI8qAHD2Hrljx7SruwH4oeyiPZe1K3asUQCimWFWomwg20EqbxE7z6YjHEevH91cywx5/ZGOjA4cRR6TY5uxo9pDFfTpRu0DlR/2UlPZJmWSrSP1d/UsJ2</vt:lpwstr>
  </property>
  <property fmtid="{D5CDD505-2E9C-101B-9397-08002B2CF9AE}" pid="68" name="x1ye=40">
    <vt:lpwstr>9RJSATj86NXXv9Sq5hj7cdRJH0+ZvvzEv3NirBXogW1Vu29gbfVd2zV2G/Os5yeDRlPS7i+zU9OrwlsBlAl99lEBcTRmv6v8q6HqJ9rKEoeDu9pUjMAHze6QtZys6QwoIrAcDyqa5lv2+3T28TZ/YY6kaAPl6Im0v3hyDhPA/k7TA9K20hU1UxE/rqOky7SN8P7cqEBsLiwpdRg3uN0kUs5SVvdVj5ATi/hzGrjWubHPG5pq2u1HggYz8yZeKqR</vt:lpwstr>
  </property>
  <property fmtid="{D5CDD505-2E9C-101B-9397-08002B2CF9AE}" pid="69" name="x1ye=41">
    <vt:lpwstr>+0zlKJ7KQEfBf+ETGs6T8M2gTpFx87EwB47PcaosjxMGI7UCH/qdedbdJ3Mwcrn8KhgAK1lU6E965zjxl//88ld6i2hJDSev3g+j6fTN3tXFr6qf8af/CsZ38dW0xyxCeJ6yiLgkC2LAF/UHl61OqWrPOuhF6wsmVycOw4lNfVZcSjNVIDP3AdtvDE55nfllxMBVMTzgJ/NcQiuSehuMhrFTF/rSE2HQjnzllPKn75T6ppfwB0LT3GrUKehSoem</vt:lpwstr>
  </property>
  <property fmtid="{D5CDD505-2E9C-101B-9397-08002B2CF9AE}" pid="70" name="x1ye=42">
    <vt:lpwstr>r59MqfL0sSEL4suMtyQPN1CcK2hIbqMbh7Oy9ZwIkiKGf5JQRuXyfoOYxELjZ+5w0Mc+9PURUQMG1lHVX5dYK5JDniegX6WUo+8VGxzzbIWo7AopvYoHC/edoQ2xAIe5zFfyVf8WjpTjo2Fb3TTJt1N+ZDUtCBjcfcbI1MeUIojR5156n7d1hGxq6pi4cyBRUmAzw2oQ5U8ksf/olhLmOr0xdifXR0WGOTBKLkydyjvbZKyF6YEYXaYw81vxXMA</vt:lpwstr>
  </property>
  <property fmtid="{D5CDD505-2E9C-101B-9397-08002B2CF9AE}" pid="71" name="x1ye=43">
    <vt:lpwstr>Lt/zetD2QDTiVAiq+Jhtf173dQyiQYHkQi+wIaX00aoJlopf8sOKt2qfEj6Rd+mm+1ueO2dn2kwKXh1HSoSLzS25MxJgGldExaNX+UEOREErJ7bUU2tBrYcBw7vgNT6Md+JBwSV7IX3/rWa+re5rLUYnS3JWf8BWla6A66oLjkh2UNmDrBGoEEbUt5b1ksjG1FYcaF96cxU7Az80YvuIyeHE8xf1rcXMg/ZUbazysSfXFEteVnRWaz89Ah9rpns</vt:lpwstr>
  </property>
  <property fmtid="{D5CDD505-2E9C-101B-9397-08002B2CF9AE}" pid="72" name="x1ye=44">
    <vt:lpwstr>YIg7RAbvZYsCrkPjo87tTyZq2Ca52cot6v5d3wpToqfyQ6F2WheEGqjUlH/bUn3KyspRUeyEdc3/Wq89AFeLXoSP8QsjDeyOo41TkTWL1Ctp0E0M941N3lA4HqsuUTr83rSwSHC/ppdh/LWGgKdSW9f/4YRURRgI5pGuQhjGINtPhOg6e3Q0HfjAQxSskactE4nQQAl64de0DoKWeUe9c3kSkL0FM//+gB+lAnUQo3f0t3yCaS03FK8f4WqVy39</vt:lpwstr>
  </property>
  <property fmtid="{D5CDD505-2E9C-101B-9397-08002B2CF9AE}" pid="73" name="x1ye=45">
    <vt:lpwstr>N1flVyValWYFdfuiHAkKHNSH4h43736l3Fxp4IbKZCYmu7ZohvEbxjPtxK4mIOWczFoGir7SfAHSKLH/4hqKUNaiqAFK+5s8PfApWq3utHZgspfbiBLMCpMRL21sPGN0M/b36UD+x6KB0OqIWltyNBQNCZZiqJ1B71cuB6RsL3jXT4z+umoOwPrpmqcyNj4DaQ2rjsoJuSKAGKHSkTcmGzKTiFuPNpVBhM1Cs8OjFXlfrmql+oM9GS7gfFB2eIo</vt:lpwstr>
  </property>
  <property fmtid="{D5CDD505-2E9C-101B-9397-08002B2CF9AE}" pid="74" name="x1ye=46">
    <vt:lpwstr>YNhxmC3bldMFBLXM+E46B0EPy9yKbNf74p2slYtNwanZtGBEC+rZXwEL39+KqBn1x9f6tk4gjwQ+/DhRAMfnbd00tC4wA6jf/IRb2sW+V+ZYUZvPPXfss0nH9YF02fKUN5mrZECbx0HQIgdb9JPqNxXFx7qZ96ikR+tWg4Ab9qvx7r3ovdB2o/XwuSZjfF1/RR4yoHri93fe/T3oF2hl9Hl2eCTw/9DjZLPRHP9mp7MQ5+YTn35VgoE76wH/yx/</vt:lpwstr>
  </property>
  <property fmtid="{D5CDD505-2E9C-101B-9397-08002B2CF9AE}" pid="75" name="x1ye=47">
    <vt:lpwstr>uEhnzW+2tG0oLUzkR8snwPIEeI/N/D96EpUYZEYnKUScL03ZSK1+HIny56Gll8Z2WnsMwIv76LOlp3DRFxxYn5n6JMrYtR2JhT+WslqkV/vZR0Jk/z+a+nmJsymspofXU1gnwNk3fGhYwo6/331HW8R+sCCjMtgyMGwtztB9gSSRtThl8TAmiBBVl6quyjAv2pE0eHzqyi59bZbn1bjFJLBPJVTH3ElxK9A3Gy3ZkBeP0yjBgh5GWMRneTcuBC2</vt:lpwstr>
  </property>
  <property fmtid="{D5CDD505-2E9C-101B-9397-08002B2CF9AE}" pid="76" name="x1ye=48">
    <vt:lpwstr>rxiAFHdp3iUvetU+ayphG5KTgWNfLAPdZhp2ylL/EgOkTBtkbBBM/D8qKCaSEer1+Zte1PsbsT7k1xpLEzWCZkYNEOoHephthDJrEZZrA+EVXv0k3zltu42jfGwFre9v3vTbXjVGzOsiQU0u94he7rGxqX8XHFoJWtdo/60Emvqariajv4C2dQKnleSbMQ1c89dpJVZEYi4MYb2EG0lsHi7utBznCoZa13fq6W+uc4cg9HdiN3uLxlyvkjVtMa1</vt:lpwstr>
  </property>
  <property fmtid="{D5CDD505-2E9C-101B-9397-08002B2CF9AE}" pid="77" name="x1ye=49">
    <vt:lpwstr>e2/QH9WOslXoRdrD9GCuWcXijjsh3yg5NP6A3HXClKgxWv5nMJImxgXQXLCW2gZD8BrSb/pmK4glbqnORbIwQ7+8c3T2p695ewXW325rD4P64I3aT4FEqrNua9ZjJ13bHcI9/w6TWZMz53Msao35tg6ZpW1ozhrrkG+0QlnglglIvCOkKJskGmi6FSclfsgdyX93jhPuEAXeo8wTVukUOyAMpvRKWkfq1Y+F5P4MUQdx4HGdwktubp5E7aJKcst</vt:lpwstr>
  </property>
  <property fmtid="{D5CDD505-2E9C-101B-9397-08002B2CF9AE}" pid="78" name="x1ye=5">
    <vt:lpwstr>XNUILERNqWJNI/Haq2GJuwmv/XZmLoPDQ9PvBOjwOYpcHOvaACuo2VQ1+9TYhl4+lWjoIBmvr94bBYRc/k9KzKXL0BXYb1xIh5T7p5JIxN41wl+a+CxSDWPbzhPfLSLYdA9rn1MyP/C1WyBegCcFqismnSe0qdQu0pc88e1AhvmF2mbwa77BJYePEaYX9dAn2oK3rq+hiyGiLIBLKzcrqF65o0Sb+fk9dHG3RXu+XWx1a4X+i48qwNfDaiyDeBV</vt:lpwstr>
  </property>
  <property fmtid="{D5CDD505-2E9C-101B-9397-08002B2CF9AE}" pid="79" name="x1ye=50">
    <vt:lpwstr>vpfQAesItUPV1FG8kmfjFgd5uOx7sAEqbF/lopqXz6D1nU7sjdTDq4CclTq+mSrIgARv4j3a8qzymWF50X5MKEjNSXWKNdqFu6cUGu+fZjidRr3GQo/vh2/M4iO0+zFTL3XablWceqUVmZ+Iz02XO4yL3KnYx+PbMbOTPfQNVZZomMSvONFHo3NQZ1f7P6GPyfyOBQPSdzOv5BVOGwhuYYRpCb8DMsinjvzeMmulUN0GbD91M9y0NbvJlC+xp8e</vt:lpwstr>
  </property>
  <property fmtid="{D5CDD505-2E9C-101B-9397-08002B2CF9AE}" pid="80" name="x1ye=51">
    <vt:lpwstr>zVZWHb+vD+mT0/9j7bizSPsbD8NMIlJH0exm6BHT+kKC34voUKBI7mPhEm3UFnUYvhjdS7xa+3nSnJ7GuKc4AMN++4gJCl9aK6Dj5oZM8LyjPgC1nu7bJms5rcMyj+0aEsjcZ2a/7pyy/A9YHUd2UXSCp5a08BSBPpw8aQ/FPiDN6qAeUoyDip5y2WtdoUBUF81pbKq9hmw3KNEoL/fRElvGWRVV4zyZGjigGLKKQgMrHuPAxFz7SpJEetNIQBf</vt:lpwstr>
  </property>
  <property fmtid="{D5CDD505-2E9C-101B-9397-08002B2CF9AE}" pid="81" name="x1ye=52">
    <vt:lpwstr>h7F+JwWFNpn9NJQIptLaI7Iljgb5Bf/yyDv7P/2AIpeNplbkyS1zOhFhMRozLkH5YyTJpBX1ojLEmP1VxukMS4oO1mdshsXnghegzS6YSLc/mlQtE4ecypVhQmgiPWPptsN/HeBJ0HXIRobHJ7pZVFHRtn3rxUYbT1nZWJUyii1L/cWvaqu4qb1oqWLBdspXQj7Hs+rGeQn9pGkVYtk2ZiLqS4wzChPz/XRtPCnHztNNv8p+Hh5I9P3NYw1xudZ</vt:lpwstr>
  </property>
  <property fmtid="{D5CDD505-2E9C-101B-9397-08002B2CF9AE}" pid="82" name="x1ye=53">
    <vt:lpwstr>KRHAzkbkAhPDuoC0NPSyXKTRQFa4jVMg48UlU5Gd23KOuj8ltT4YRBlStZ8z/w+jrL0I4HapzlNLEx6MoBxAq3GaBAInIY4TnU9SkPxzOzzDp1FHlAp0ftNDuK36xRd0kitWWm03wdbpUUFRMWoP6TV1uPWb95gjSqqvZMrTEccn2At5MWdrTvvYH9TjFoXZUVySNWBfm4DG3LcztllcdmVhwp5W5NGmh1Or5ICwlSXZ5YOI+91v41b3Vu+WMVM</vt:lpwstr>
  </property>
  <property fmtid="{D5CDD505-2E9C-101B-9397-08002B2CF9AE}" pid="83" name="x1ye=54">
    <vt:lpwstr>LyupejvaMZLZKsDMvkijvhYVRZrCNRGGc/Hun52WqvOJzGdW9fTgpJzu+SehjAhAFeuyVQ/y379XGv4gp+G9PCuzR1PoPNPUb9V9URIXJhRb+qOcDkDZ8fy2x9gmenF101xBOMbsN+gwViIeBGRdZiBU/IKQoMf4B7kAxZXL7CxaFiIZ/u3j8YcJCGOlJ/b2whidVwAOrhPpY1umcGqIcUNqviHv+ndG5/Vwga0ocKQ4theBTqxY6HCerc8HGk3</vt:lpwstr>
  </property>
  <property fmtid="{D5CDD505-2E9C-101B-9397-08002B2CF9AE}" pid="84" name="x1ye=55">
    <vt:lpwstr>qDwEYE5aX0fXeStwXst2xTvhqR3K6yHjd70KwbGcXMKuH2H6vWDUIZ5BusYqBP3zzl2I9kubIAbgBz5H5xVP2vjQ+8XY3GnVWchsU0yVgkLBRcpNCuUzvlj9lJc+nEkeesoe6XzdKKsbtJCPQH313plm/cmgw+NBOCIc/8UwSfW63cBzXJuz5RoqeCOEYSCrfyit3sGnra5bZCSg7VzbutQTTlZZH/UT8AX5OwiY75xpfC8HmMzPiAI0jcifvoz</vt:lpwstr>
  </property>
  <property fmtid="{D5CDD505-2E9C-101B-9397-08002B2CF9AE}" pid="85" name="x1ye=56">
    <vt:lpwstr>LZI89gtRfOFIEZ54FlMQvYnMC0Jo1RI/bl8IfW+c/VffdG+04MftIhoPuCnnI5AvHexUPZA1B2Bp80LzoQ5xyzAe6iZP/pq6+JjojN8kIR+lVDA4a+2sxovyUUSUdMjkT6P7T7hIqtJx5BV81ZH+JMG7aBKYfT47wPpnDj16h34r6YOUw8yQ259ljTyJaKxQU4gdXcCmWtjT6qqc/ALouhLF3ppvChoTG7xGGizJcpmdKAPIIJXKojSfb1+hpwX</vt:lpwstr>
  </property>
  <property fmtid="{D5CDD505-2E9C-101B-9397-08002B2CF9AE}" pid="86" name="x1ye=57">
    <vt:lpwstr>aVvfAKCqx7adHoU8yT2ylN+L5RDj+DQDsKZuBGpCpfD6F2pgkzZ6CZAxqAtP9Uunc8hi6Mzf7U9b82BVjKgw+X0kHuzjnt00NjMiNpxDrH/unP4j8SoBx7WSFIIugcnaQLkBQOBs/J2IpdSsTfha+Tp1h6IVbGk55migiUi/PRFAGisln6bKNQIAi40gagVC8cSnLQb3auwxl6CuQ/eXowWth4Bm2PMO+9oQ8v+XmM8p1S2WLf8aBB5wGVz/ia+</vt:lpwstr>
  </property>
  <property fmtid="{D5CDD505-2E9C-101B-9397-08002B2CF9AE}" pid="87" name="x1ye=58">
    <vt:lpwstr>jXNQHdhvei2tM5Cf12ikbBJJp5zr5/w/5n/x1SY9h/2fsy6S6GBzWtJX1Apv6uPSHMFn4kqlL2hB5uZ1MQHTHECMa2SPC6RmvbLygHX2CVYSVzXRLh5m9OYwITu5xjLHR1lRP04qSSQEuXGvwLgTENjlQjEZ+xhEvhIOMS/eZWQYMBnKjekugXJxBU9meCPsApMsQDH1hWj/6Gvg7Ulcyeyi8A9/uXWv1+tJO7778ILth7p47Tt2FZiU4B+vtb/</vt:lpwstr>
  </property>
  <property fmtid="{D5CDD505-2E9C-101B-9397-08002B2CF9AE}" pid="88" name="x1ye=59">
    <vt:lpwstr>GUEQj83rlerQPUbOS3SnYX403Cf4gz6pHoaza3f/n0AM7W9CjRQJ1zyttA2F0kQdIbEDdRGH8+O1vcD+yOq3lH5dxYGvv1ABvEz1usmZzsS6adWfjocIn/88TzeVxkds4D3A8YNxg/zD8ykX66vKxb1apuIbfYDXu7ugOZart9nKv7FYHYHGeo7QOEP6NXwy4q6hpCltv9shW999Es4XDKZFDGpI2lW0fdLHyLhGVYxOacwCnPGTxW3AUiii8iR</vt:lpwstr>
  </property>
  <property fmtid="{D5CDD505-2E9C-101B-9397-08002B2CF9AE}" pid="89" name="x1ye=6">
    <vt:lpwstr>MzBNn4qmoOZiI/RNb+fn+bSPuvHaqo/rdC+dUmT2H+oV5SeSsaR3XPeY3Bp5IRNdL+hIxahmx/IJQ+5dlp+MxVLHxJT/Zg0wZkLVoUpOVRQw3edoBpjVJ2hoPDAbl28d8zxi0O5lc0b3U74Rq/9yFLHfElE0+4onk/O3Pxm7bf+JpNloDufPu83UEItOlPZmvLY5nRt1hdeAENUua3VSLT88my3Oi6IEEC2Wg/0Cso2bi15jiLwpgdVA9HZ7Wss</vt:lpwstr>
  </property>
  <property fmtid="{D5CDD505-2E9C-101B-9397-08002B2CF9AE}" pid="90" name="x1ye=60">
    <vt:lpwstr>uDlndFjU8i+bzFgPCSZ8pjLygX4SCvg8H1u7DXhn1QnIbHVk31lZrw5beppYOeVJ3+5npHf8BH+tiOc121HXs69uByPZB77arnBw9leU1u/qt1kaQWI0onZWsglB+xmDwcJKqLPSVYB+sjFLiP0zCfSekC3k7A36a3Zeb37zopw0ADh4SfmCbwXgjs763B/KChXkSBy4YlVnaBWjF7SlcgsvHo/2cuDU7dA92dp+UDTPl1Skb/oYoEf6cvnnrYF</vt:lpwstr>
  </property>
  <property fmtid="{D5CDD505-2E9C-101B-9397-08002B2CF9AE}" pid="91" name="x1ye=61">
    <vt:lpwstr>RLK7SnC/dy29xpOXaPbdovUTV0vFoXFi47bnt0EJuhKP7j+Cok9eUmQOI3Of3JvePWZxqj2LxvRikuQmoPYod3g14NHXRceZJ9VU+0aUA50Fnf1HmfSoJi7dd2OLgFwMlVR0Im7fTKma+K8cvSGSQlpgaBSSxVXrcQtKXfl3usyfyOB9Ko6BwHi/bEPT4Gun4SxLuqpaniVS3gKyG/Aoy0hLbmMD3HA1kPCe1zevDvuN7xdVjftUw3+xqK4G/2u</vt:lpwstr>
  </property>
  <property fmtid="{D5CDD505-2E9C-101B-9397-08002B2CF9AE}" pid="92" name="x1ye=62">
    <vt:lpwstr>SYdjdYFRO/tyfVa+2HJqlx/KCbDT09jmp7wzNI+VGwov2N2PcpYuLEG6f68rHivxOcSljLpWyTxItE7Q65udpA4IJsQMFlPdC/op17F2v2BCZ6EcFzhqZJUGG7oedy54xc9iE5psjdXavKe+FnIFb3I0ApLH9K7ZcoQvBiZgZ9xgkv4KeiiPfmn7AJx45pNJU/v0Wlfls0YdTDtV2m/VYSYRV4HHyKeGVlv0N73aZ0bNfLmYwrbkYxQTXOtv8mO</vt:lpwstr>
  </property>
  <property fmtid="{D5CDD505-2E9C-101B-9397-08002B2CF9AE}" pid="93" name="x1ye=63">
    <vt:lpwstr>633hdPVn1oj6OdcSM/0T9FTS0uqZjVzoOOahe+9WI4+jpo6PTUGlN6exYvbxZi5Zx1YC448OigTfLDw7hd6RkpdsKL9HRNLfjoVTvYk5TL0C43tmHHXRQtnBdAAkbKpagSlIAyhcewAlmhkPjrpGCptag6+HbQhB8m4RK+CrFWrbgWx3swZ8vkZ153IH/4/PnOnx/ibH6Ia6fQbZrw5II1NLcTsmDt6XORns7zd5aTOc7OTu/V6A3jmAaKnMqvr</vt:lpwstr>
  </property>
  <property fmtid="{D5CDD505-2E9C-101B-9397-08002B2CF9AE}" pid="94" name="x1ye=64">
    <vt:lpwstr>ft8RBKh3/1G5VhljRu9RsWbYdlYGMEhBZx3fBRc08ah6WSqd/dZpmOM1dUECAt1fgAODso2F/iKjt/3qH7olKFc1Xm2EP/LwvnEd+vHtj5eGxpGRvksOQ28Gj7ks/zCGF/ObmMeVbUtXHLzjLxTAv1AHpusOVCaJ6CVBQbN/E2rntFUM1SwZESs27EXE02/0g18uigFsGd0BAwk9JzZR/tw/6SFlaMOnkN+QaiJh9J3DRzzC35In//81+oRo0da</vt:lpwstr>
  </property>
  <property fmtid="{D5CDD505-2E9C-101B-9397-08002B2CF9AE}" pid="95" name="x1ye=65">
    <vt:lpwstr>T+fhBjXGsznWatk/QKlQFpoeYMO33kEuEwGJLCrpiiX0T2FJNG42DJ4KMUsa3xdDLYV7CawyLbKQA6IiIuYOrS+L9/X3wwC1aH/0lQiSKO6ZQggIByZBC265VqOSAD0tDte+sECid1NLw5x/wQJO0vb1HI+C4L48Roqf24i6BwYcMAElKjjgkx2tAwtxvRYGSD36/8WgxU6YIl5hNIB419foFgIgm76r8Vrs4o96fFFDaXaSdzw4MfXPOqbNzrS</vt:lpwstr>
  </property>
  <property fmtid="{D5CDD505-2E9C-101B-9397-08002B2CF9AE}" pid="96" name="x1ye=66">
    <vt:lpwstr>wqJPzv53ISQ1dccMLxJQ0iUmw+p0y9lbh6JcaeHeWXVj1agc2R3tCM6X34PD6/4NGEgoOLGbx2FpM2HpJHoen+dOALRJfhX8Kb+MT5K/Llu94QMjKBOpDji0cj6tHXKAA7TjWosuOtg3C0USNuHeFMhpi/brJcxMLYgKtY3SEbznNsZdKr/Is6lpUxJvxX0VlsNwgEUPSDWOC2RIO773CX4OHrS/fNAUbeu7cpU/B701dxc0E/WMh49ArIDUMVX</vt:lpwstr>
  </property>
  <property fmtid="{D5CDD505-2E9C-101B-9397-08002B2CF9AE}" pid="97" name="x1ye=67">
    <vt:lpwstr>sPwNKuqvpelAKLpmA2h9qVMVTACWYiIAN2TyS+EIRbe0QuNWrOxfE713e2a3VZKos1t42hTfIGHh4A0r6iTkTTFN7XxR2wLKT6hKLkGnIkULzg906D9r2qfeazWSAKSbHnoniUuEeAaFgfG+MkiiTqgRgMAPxQ6t/qwxcxUNEncAz/jAUQAnM8GW4ccNmZoYhgROvmJMfUKW0Q68kzQuDvWsEgkmEk+dN+S7M9CJYY5uBoK3eBvNZUcmukDgW9e</vt:lpwstr>
  </property>
  <property fmtid="{D5CDD505-2E9C-101B-9397-08002B2CF9AE}" pid="98" name="x1ye=68">
    <vt:lpwstr>fmOVi4OaQmmvi5BQHT/GlxyMb59nuLAMAlrPzDSr/FRRaJCVkazjLkjjCpxFtdF+wQiDhi92LbDxI0DHMmeZYvkZIPAPgXVlNe3wz7ObNqktrUkmnoPxWFx/p3ocPKLI+M3hpojRyGptpuJfif902fRSqxmdT0aQPH7qYUF+ArUmDBbTLS2oVuK5cyXC9JYlU8z+FTrwCWFQCYH4Gi0Q2haDxeVEypdI/Yj4Hll1V8i8XSDgYu9TTC4/SuHkTiN</vt:lpwstr>
  </property>
  <property fmtid="{D5CDD505-2E9C-101B-9397-08002B2CF9AE}" pid="99" name="x1ye=69">
    <vt:lpwstr>eP8NzUmFZd8sgG+UEBP5tI8vyu4DXD/wb3B8D5klACygrsjvFij71fLU6BFB0FK7wJZxvsRVcu22eyX8/FJlRF7KjEOBbiXRP4ArBo355G4Ye5IVdX2pcqiREkNHzgc91VWOiilQlWEgV9e4+GhAgbGoJ3g7o/H+TvCL892LYl6yBG1Gbc6DUhAlgqZM4Ss4u4gLIywASzXBCV0GitLraq2IWq8zxd4Ys3x3VlpvRhsnOoRJOdwvijTSVnWYijB</vt:lpwstr>
  </property>
  <property fmtid="{D5CDD505-2E9C-101B-9397-08002B2CF9AE}" pid="100" name="x1ye=7">
    <vt:lpwstr>xK2lW8yFqoNnFNgiN68af9KXanpZcqRa+e3WlN4WIbcdMUSJNMPsQ34kiIPN/5ZGh3LyWF/CZELb5LhFXYetKutxNDVJdpXu+sy70SDxBLLc0eMg5bOucc8KkL4NyuhC4U+iOkm+pqsao8Nlsia4prjuWeESwfH6xvuA4BbLUePwQ1+fWI5l00tq5mdPrnm88aTkpF7nvOb9/ngHPnZxbgZhjdrc6eBqxGhyrwKoUjXacrGU8QfvFPTsVEp3vN6</vt:lpwstr>
  </property>
  <property fmtid="{D5CDD505-2E9C-101B-9397-08002B2CF9AE}" pid="101" name="x1ye=70">
    <vt:lpwstr>pc9TJSrVrh0xGazv0WUY1K9F2GBeAQV0omdbm9Vdut8Q/hQC7kUOuJnSOhfFuNv4enQZeYyexN3GKTI+v8QkWNirii2Ko+84vTjxr5ZFDhb5q+Vs0yQZL0qMP9kRrY9IgNP0KpDiDRV0qK4WhTgZ+iXxBinWhOOkMvTWnnF+zwtpLF71P7V3s2lP3hzHU++N/mH4EAJDIIxxUlRzhgpubkm9FYzEifKOKMEbmQ4oaU7+j3/AZxJLH71Px66nf5X</vt:lpwstr>
  </property>
  <property fmtid="{D5CDD505-2E9C-101B-9397-08002B2CF9AE}" pid="102" name="x1ye=71">
    <vt:lpwstr>AQsrkp3d3SfbjHOSeMIl+Zv7FiwrbhMlIP99L3oAt+L57INKaMCaNpmuwf8wqOJdyQwsjMt5yHDy81Be/LMg1HENzmpWygTp7RO7r9rOXEDYOxz+X/tNbZomqe64thETfhIhomHZ1jtpjOcJszxVCU56VKNl4hZwMmqVlN9WnenUhDGFqb8LXyYfulTUvXw2n5OiOmdBvCNTJIuNXXyHboradHBnZc13hR9Chu2UTPJfAqJgq0AlQhnV5+un215</vt:lpwstr>
  </property>
  <property fmtid="{D5CDD505-2E9C-101B-9397-08002B2CF9AE}" pid="103" name="x1ye=72">
    <vt:lpwstr>u/adebLriHRyVDDR1B+70PgEwO8LnJtyO1UNgIv0sDYPUJ1oceo5J3vGd0BXy4JTW5JhzwOyLdq0dPbxzDMgh54if6/KvYXrY5q9VXBeIhwbAYYWnfgleIowg5uFX3WcGoOb4Cy0x0519EQugDAgCMONQV21okN8glVeHFmUs7SXQg+zys3cj5J1VHxOZA039hv1KJK6h96Ol4f50HxWlanucZMiH+EtiPSOh3rA9X55H70Pj0RQI0eFq3gR9Nr</vt:lpwstr>
  </property>
  <property fmtid="{D5CDD505-2E9C-101B-9397-08002B2CF9AE}" pid="104" name="x1ye=73">
    <vt:lpwstr>lRiI8qObY4wxoDdJuxAFfLv7N1+Tgo6z9g4zjy3Aome8ZT9K1A06mv6r3U3a9faSafLQhLuglyx6nS3M+vlc2EehN5bwGkCM32XSV3c03CRSfs3gTqi3hPV4MpIhjN4WERQtPQOe2K6bTvSRtUi0G/gOVZq6tjjrHJno0B44Iykgdu8yGtavkJLCH/ANqOSx69XU19gnT5dE+n2vcBYikbFGoOu2ROA7trQqpBCoagndsg/Ul79BqxEx4ZlHAou</vt:lpwstr>
  </property>
  <property fmtid="{D5CDD505-2E9C-101B-9397-08002B2CF9AE}" pid="105" name="x1ye=74">
    <vt:lpwstr>3H+9xy3DhraFdWW19/agh1TfUaWJxzqU+Uc5ZS9o0cH1FcZPiwlq45ZlGw236t5ijR/kGY5ZJ6jh9umBLKHc11SWCxSKldD0eMilMMqUZkLzVKoWm0EFSA78cQ7S6dhU+KA0CL1f3/vuL2m7aM185HrritYw0w7mzVNi+qZLVOnOHieRG6qhs6/Yst0MZw8vB5QajARAZ+hNSdHTur5EcYoceKL7NIhgKQn8zXWndrpsLsm4pAMM2ZlzXSkvjzy</vt:lpwstr>
  </property>
  <property fmtid="{D5CDD505-2E9C-101B-9397-08002B2CF9AE}" pid="106" name="x1ye=75">
    <vt:lpwstr>WBk8an0C0rnr6jxiZu+JAukJV4x9XbwGSFWYw2Y1PFFGBX4iDDOzERquP6ZdC/EhI7Wl7xTy3VzPZZMLVrwmNbYEAAdHZNxEIh+ivuulVDHKqoAS7h4xJBfMBtZDf4v9BYJeQxWtWtgNhHoO68JYCwdnMQLL/QcVedGhZVTMkhTBfh9YKfS97MZGpmjrHc+nQe9kThT4paTkQGOk+vE+8A0iX9e1qKL1xaxmCwIS6yscGa2MvzMj4XeBj3GLPmJ</vt:lpwstr>
  </property>
  <property fmtid="{D5CDD505-2E9C-101B-9397-08002B2CF9AE}" pid="107" name="x1ye=76">
    <vt:lpwstr>cnpy9B7rJtLyrP5spO90ePFxirJ+JbT0HFzRAgxkp3N1RtvK9D8J39JNBhFc4vGM6rHysZlqo1dZhd+BLxQI5fKZqvsCmYSLuHURBwjaazUwOEhhxaLbvAQpYUM0pZUPiZF14dcGL75LaCiC6q1iutWG0rC9YruaPB2I+2hERtB3d7qOJYluiBjeiU7fRH5Xb3iWlvBzIlkLQjwHxcJlSGMir3WX2h+UuCLaKdHLoPCNZKq3vF0MHulwxEG9znf</vt:lpwstr>
  </property>
  <property fmtid="{D5CDD505-2E9C-101B-9397-08002B2CF9AE}" pid="108" name="x1ye=77">
    <vt:lpwstr>Nutdnf1dKyDSfdcaDqBDdAbd+8dvSkHaYT33hF8Jf9WK/EN2x3NF8BLuQALzYeaCgXc5qWQ4/OczxpKNwSgBS84Re9ui6TPtpkfj4TPUX+kA1l7jbvGuWbT3umufFhQQX59Wdiq9gIkEA9U3PuX5Fc626hCg/YblldZn/vpTICUUGd40O4QMPkFatGgPDH1uSKuNv4J8c/8mLNC9GwXRf49PQgsiQySuSuA79kB9OITZsYTQvR+h4fUdumZmMi0</vt:lpwstr>
  </property>
  <property fmtid="{D5CDD505-2E9C-101B-9397-08002B2CF9AE}" pid="109" name="x1ye=78">
    <vt:lpwstr>inIO0p47ohZn35Ih3A8bCiXMkpbk0iF1NnKzPUvnbIsl9QTeLSbeH008YiMplr0+MslB5F/4GkhgVQh2I/8G3jlvEAQkEAi/WtV6PlAjVJRdI8ZsV7msb06E3xcJ5M18wYuQ79AGsvrZ8wjXfFt7XqpZpZPV6H4GuK8DEBKLvDNxBQKIboKVbq+/2s7xRcZmaD2wcRzR44imNJ2/NejDJ28wfJdmD6KZPDlxDmldssmiYNnj5lAQGrRsymEHv2U</vt:lpwstr>
  </property>
  <property fmtid="{D5CDD505-2E9C-101B-9397-08002B2CF9AE}" pid="110" name="x1ye=79">
    <vt:lpwstr>6qDwniOzeG4bXgBbKRJNW7rhZwv6I+kWLtfeg1XHjrjS57B85Mp1ncsjy43ZGV+2P63j17j4wHmv2oLEXTqBWzH28dMv1juNVKoW6z80w67MBVI9zSFOLHX36JdoOGRiftyaYEA4lItG8bhd0pgwt7hZf0c7XO+N6hC7J2U8eaMEcv8HwfUIgheK1NWnJzl5ExJy9OyCwkTiZKQL0JKIpoOHDz7VKTb0yXQ5pKf2L7zuRD4zSbsJDeO7ve8Qo+V</vt:lpwstr>
  </property>
  <property fmtid="{D5CDD505-2E9C-101B-9397-08002B2CF9AE}" pid="111" name="x1ye=8">
    <vt:lpwstr>Cxwb8XEUAC7tHNfDSu984/l+gymu3m7v9h8D6rwv9wNKkSFTK3qtL1LTP6T3yr8pkZP3YX1vljyfLoMIGJG3QKxZu7titMMFDAWmsnIADvnxqstvHH6lZrnYX5r1vxgp5RNOYEIcU42FzKBCd+8lxY3vfbuo4ZZQ+wZARUz4a2rJQk4MsdzDylJtkyA4JbBvLK1n6ygYQcMClPG2+rV1coQMFn4vRuC28jeHUXQWCk72GOLsndLJXmZVrjNi806</vt:lpwstr>
  </property>
  <property fmtid="{D5CDD505-2E9C-101B-9397-08002B2CF9AE}" pid="112" name="x1ye=80">
    <vt:lpwstr>E1UQlNTtw6jEZ18X6//YnY+1VslzX7LlrlvSelk3XxcM8kuoboyGlfm+n+9F8V+YEm3zcxZ07jC6Tp6pB50hnslEkYLMgSDdUWOgbjgT5x4GeQeguM7DXWhBYn7y0WNG8YXmo/Jc6kjmBzBljnX3iZ28cbL8V+iWnaDO+SBqNYqLiwrEfMoRKqNBSx3gq4RJxdMTBiQUwLOmtkVjZrSkuX6rdZd3IfpRst1TX8rFzl/7tSmfm45alQZwRKxVdKZ</vt:lpwstr>
  </property>
  <property fmtid="{D5CDD505-2E9C-101B-9397-08002B2CF9AE}" pid="113" name="x1ye=81">
    <vt:lpwstr>ufkfI0nl/82i0+P/rPJwdjE0i9y9KhovnahJND9/Cka8Kds+gvQpzUc4nGrBJprbcJNrBeLs0FL5eyFtwYx+watovU9WSkcuXYVk3b1w5++HCN6+C3JwJVORclhxzS8so4RXe0dW0VzUpvbhbJguY7fuCEPpiiVNfPzF+bf87Qj+OYkiYkoLqFKAcGYYS1Co8y3CVVrmjNjs29n6oJZ48oCsnU4muQL4Dou5GsRTnR649Fa4byU9BD4S3AW6ATU</vt:lpwstr>
  </property>
  <property fmtid="{D5CDD505-2E9C-101B-9397-08002B2CF9AE}" pid="114" name="x1ye=82">
    <vt:lpwstr>S8EG22/Ce6eaE4duuvUXMv01Z/9Pye+ZUOJpHq8cGH6I2caF2rjvKa16k3r4oY+xE18SqhUCrDpm+HYtRKWR+GxBu1Mcxa3JVJq4RtnTVbBRsGvKyOm9Ba0ROB7xqSKGBkvrHCuOnUif0T6goEkfEPOZZoZtqV7ugV7C1X2W/Yt/ItfkY/uoA44Q/bLetD/n7tZUglsH1sjSwcn4PR136IHrEW2VnjcObaGjjvKnKKyZEdHUS/+DLs8DFApFPip</vt:lpwstr>
  </property>
  <property fmtid="{D5CDD505-2E9C-101B-9397-08002B2CF9AE}" pid="115" name="x1ye=83">
    <vt:lpwstr>rwdzDF/9J6fUnE2Oa02P7FbdkmHFZFZvCvcAmZ0OI14pmtl9b/AjXKmE1R8Vay6wVjV4/ZRldVrTBh52Kz26qF+Hgn8T7461QRq172lngQtUBVZ3PXuxw3JGvvcGi1e8lmlcOuJ3jAtI0xwAi2OFyzy33YojxhpVL1pU3DsPZ2VkQ2KIEOBZLNn1UkoglT+bS3r9Zr4s2Bu1qi3JyocurPhlATdpfREOYlPAKctmjN3ULQbW4gY9UTp4h65knLn</vt:lpwstr>
  </property>
  <property fmtid="{D5CDD505-2E9C-101B-9397-08002B2CF9AE}" pid="116" name="x1ye=84">
    <vt:lpwstr>p7wO1ley5XMNsgVaaOjugUWX6GTqQ/qYsWGRgFPzAscf5P6a9y7r8qiSpDCSG0AZv+UxFpx1OmJCE/kg8A2PEV+iTptLSIZb61Bbzc1qsX4HVC3clSH9kpwwKKwPRu3wljgxWo9+H4KIuxxbPiSeck870kCWNLXaXIBF96Je3ypuJJIKNHbEDWW1SaXXgnwbGBclx5ck5koeE37y0Zbpkux8DBZV4wrVtyNJAbIbhN+7vpkyBNO5NboWwmZtfEo</vt:lpwstr>
  </property>
  <property fmtid="{D5CDD505-2E9C-101B-9397-08002B2CF9AE}" pid="117" name="x1ye=85">
    <vt:lpwstr>S/2wgfA/ToEzCGS7WoyErqQcZR1ZHJO+fk1tu5tNUYh7JPiNqDh7mVzw2A/TuivKOaNyI9dYnf/yFzKtJTWKo8mRsmmK4p9MmoHc5f/EkuBybBmdJTQEgfv4PAGVAb/M9TJ05pflRV6wiyLc1FFSiBsZtlvW7tm3qs6wfBqSdpR+DTwuOQyLZ/DZhmkKUui4ezKDKTc5RZse5nsc4NRDWE61IpCHNi4PkTn36ZEG6wrg4QTpE5pa4wV+NrirMCi</vt:lpwstr>
  </property>
  <property fmtid="{D5CDD505-2E9C-101B-9397-08002B2CF9AE}" pid="118" name="x1ye=86">
    <vt:lpwstr>ytyYlSJtrDK1fcD+n0e4knrPiInv4Dq2wDnT4XkFMYPu5Aee13hn8AJQ99pXR31e32rxDbe29oLAZd35dfDJU/GyYSsPhSClSdWawkGPtWL5cATQVjBcs0Dysu0bpBWiLxMlFeu7DhtwgAa032MqN9mjJlHeZmnuVQQ7Zj1MkU+iU4fK+MhZ/JTA3vzTHyZTqAW3dYDkQDF+9jard8CmieS/Dy3HJYtlu2gdqHXpE+Y8TDXHrGlNcfrtGva2Riv</vt:lpwstr>
  </property>
  <property fmtid="{D5CDD505-2E9C-101B-9397-08002B2CF9AE}" pid="119" name="x1ye=87">
    <vt:lpwstr>bcinm9vn6d4sQxhcsfeYk852PQrMMAeFc01qg1QSG8xBiuprbYiSwbrvQ/xXX8/gahhCy7tWzv/1ObTH35hUbubSKneprhDVdPEVHFPJ5iWLDA6fMoaaPmEHdgN0/kCi7rytiCDjGHwzAmiTTT+fJ17aRealkPietw8oLmt/XbSt/Rs0QKmfVh4UEvsWvot/kFShg+wUr1C8PnzzVrNIj//bZd2tJZyXAFLyoNBKmlLd8Dvy9Env2PPgGZBNBLR</vt:lpwstr>
  </property>
  <property fmtid="{D5CDD505-2E9C-101B-9397-08002B2CF9AE}" pid="120" name="x1ye=88">
    <vt:lpwstr>rFARkLOWv36MBfmJ0k/8rsDJtzeslOjd+mo3hpd6UcJsiSmuJGhkuH3DFuX48yUABPEf8hLT86SeeMwbXnf8FRgA+8irso8PvIC/4heQX2PAWc5ji8hz42erWZ4x1Rbbl4/7i6cdLj9irwQkfeQI2whrO+dTjAjawRMdgr9DI4bTODblwt01/Hiv+emK30eLV6rwIZXU4yALNIU5Wn+zefPHOdNerWt4bu3WqgkEHcC4+UHDOnZJfJRxldBf0D9</vt:lpwstr>
  </property>
  <property fmtid="{D5CDD505-2E9C-101B-9397-08002B2CF9AE}" pid="121" name="x1ye=89">
    <vt:lpwstr>zDSloIQK/KPu7e5XmQMouMBZiK2GO1W4oC6X9RdFsvhM3JHa+tprbjDR+RJqG3QSIvuwcFw9dZpU/UiroWTGIXjWk7BiCfPZ803yCT3ol1T9zRUhB0Cmm9+g1ZmdD8YB9W7NNr3dTvUwAU9A3n7sdQXcgClb3z4AUYT6cFwq0BS5S6bnHvEQZF3kxqmLZ+cXnMx1CEXyb6gzwxaL5VJ4G9jd6X2Swgo8PeVhVND4SALpMHSIZaQouGk9j2rwr+7</vt:lpwstr>
  </property>
  <property fmtid="{D5CDD505-2E9C-101B-9397-08002B2CF9AE}" pid="122" name="x1ye=9">
    <vt:lpwstr>ffJni/W2EP74iOTwbcPZPxVLdGZTHdpBizZX3UuKM1Xx0u1XPpL67AjMM+kGsnBMe+dOYKlLRApIOPeRSs/idb6S0NeEBELNIQhSfwsoMoFYv/Wy9w1Nxw4Ei55HetzPIaY3DbZQpouSPHTkWJbxDOMzNc2ooR5GAJRia4fRXByfX1na/Z98bNg3WeV90QAoEqi9RLJzNUf2ELCKpw7Ao6a5mesM2zIiVR0Bv/q1EO9kecbiCZt7lDvANOSFC0k</vt:lpwstr>
  </property>
  <property fmtid="{D5CDD505-2E9C-101B-9397-08002B2CF9AE}" pid="123" name="x1ye=90">
    <vt:lpwstr>/vY34MCf+dGRrdrZorzBIYwp7M85dPyDXpBc0kka9sJulHY/FUKUnSnULZilIxevySncS5JJLadTha7WuLMPOGlob3Dpjr+7omAe5zLY89refml0e+FVB5Da0nsJYynVomQAj1nb/lfgdA8+pd4yWzmRuurNtlZ8PFtgdIBB2y9vB40inqfpw33AHD6N693dY04rG4kNF/vypE9EX9/VE+BX9GuVIWVOFckyJT3LO/cUSxJd1prQyg++DNJGqQ0</vt:lpwstr>
  </property>
  <property fmtid="{D5CDD505-2E9C-101B-9397-08002B2CF9AE}" pid="124" name="x1ye=91">
    <vt:lpwstr>gkbmI4H0zwCsYTPW2FDaqRSqIRYuOpuOR20NtFSfa03EnI+jDE38sAG71prZDTAgTw3NX9NELUJ1+E7nsbzSdLLzem6VYdT094+HU5hjKtzxx3tuXy72vFttX6ufr2VTSWTWHB4lqi0F6faufkMUG/SOhMeSHKGJ4YftTSBkB7VPnx410cf3Thc7IX8S7xs7bNaX1vhhiupemQFfJpewKO6NKCIRjznv2vez2CFPPzMoJNMI263aHXcF0EmsNYd</vt:lpwstr>
  </property>
  <property fmtid="{D5CDD505-2E9C-101B-9397-08002B2CF9AE}" pid="125" name="x1ye=92">
    <vt:lpwstr>2EeJvbjXeWHwAlViGnnQt5y+IzdnWEK73rDOXFDqtxORJCtJwuEO9BFq72D3oD8LqQH0GxX8RNqRNwV1taMSSIs6DU1JM7BeNauZ5Z0lBfNUXXn5ke9F0ODC/lGbSM6UUgXimJ3nE/si09BF+r59cWwsrwR4ce9HBr+JctRPxLQj1TzdEgza3mAHFyljr3QGkdKQZs8icSyPXH54pUMFfW1/z2haBhtLvQT6wlBcmtBhLDK7vQd9nI83mjYNcBo</vt:lpwstr>
  </property>
  <property fmtid="{D5CDD505-2E9C-101B-9397-08002B2CF9AE}" pid="126" name="x1ye=93">
    <vt:lpwstr>mnnQtVERRyvPhj99dHRfI99BPgPGoyhrEfSYyUc8t/vDv9lp8K8QPIMsfMKJCK6PZSF+uFjPpqyefm6BxoIbAILZdGRphwzSAgnySrZAYFJ+Xqbxl31h5N0bvD6A7/G+pp9mhYCulrBPXdb1j5aQMJmdhVo7MsKdASr7O3nGAxJK73J373B+dAGS0LbLJzM3zgOKS/TBazN49NFDRChHVJUWhJ8FEBPtGioZqglastqc2wcDI/paY+eKqBkQaXI</vt:lpwstr>
  </property>
  <property fmtid="{D5CDD505-2E9C-101B-9397-08002B2CF9AE}" pid="127" name="x1ye=94">
    <vt:lpwstr>VfVBfEt+x8bLMQH8W331bHPCybtBBuemnH+NfDcErrLlI6BgstDqFLvCSK+HG1GMKZkm/u59iVFApstAz1W4f5F9w6ecakuEPF6gEmo/OM8GhY8iiVcbsGjYUbe0RboLrSAPAu45wMqBnIppMl5ZSPA7TgpmeSNjGJnkwX2oJOFvwiT8CzY0WNGTKhr/6kX75t8eZKUWAu3B7N+ihNvpsZAxHY6gWpkkiK40nyDSR5SYbR0OiVOLysHeVfKfqL0</vt:lpwstr>
  </property>
  <property fmtid="{D5CDD505-2E9C-101B-9397-08002B2CF9AE}" pid="128" name="x1ye=95">
    <vt:lpwstr>f9Sq+vjOlZy7hwnkDAu5hXhHYI3rmH2IIE2qnoLCLeJr4hOfAzVKQmmvbZGlk2tXZAbaNRa9vOu1y9VdhMTBS5oJr88ikAuTgNDVve6mZ4Z4yXykROKNka2bH+pBmBNRF0YDD3LZBhfq2d/CYYVr1qvkKltFlEuyjJco8LP52aoIcyu7yJRsRli9CjAkJLMFNRJzmOlRRoRgmEBsAkqpRa+ZWcoHCalJaqM8vdHfrk3bkQ7LYCpFjsJ9CxG5gL8</vt:lpwstr>
  </property>
  <property fmtid="{D5CDD505-2E9C-101B-9397-08002B2CF9AE}" pid="129" name="x1ye=96">
    <vt:lpwstr>+2j5OMLVYdJqSARXbwBy/MN31TLpu3e8j6Q3DgAWzvdroieAlJTLwCpbdwGUOfX+oO+cKNgv6Cv1V+fAFGAO46cLn3sh93x0Xd5/KwKsu9SQ5kWee1E2vmXNGGGxFi1SAahDLkXKNfBDkhU6Gb2DW33czM3vMmTZ9oNUSKhoE3RHgCoOpvxTKUmSHanBmlyHG3qfeS0cN+ElNTQ6b5sxDUyx36qXSNDryliHDxUJa4Cyoi7AfWuOPZbR/XYF8/+</vt:lpwstr>
  </property>
  <property fmtid="{D5CDD505-2E9C-101B-9397-08002B2CF9AE}" pid="130" name="x1ye=97">
    <vt:lpwstr>GjAVcSdLgOBdDxvfqCNJ4FN7Er/gC5PR93GEvLIhIBHlRWlqqXKogYowzdSIqgzd4QpVFVZSwFzv/jaWPnP1ott/CT9PO/BYx52dPGrduZH1Xk6w5f4XUZ4GVPa7faJ3GE1OLtL4jior8trkeNcEDtmBTkC7pfq1/1M2BvfGOFp9kDBTCLYUnEZQouiBMPSUREcrGMu6wbI+ZwFsaFwPuS/WGmd+72o7vTjXluGqpnR3JrvBEgKYXnzUmw1MKUs</vt:lpwstr>
  </property>
  <property fmtid="{D5CDD505-2E9C-101B-9397-08002B2CF9AE}" pid="131" name="x1ye=98">
    <vt:lpwstr>dnhWDkpsWKk6FMf8R0wt0KRw9PxLSEF5jFax1wbNtCQq3yaeoCKWzTPGZxaGTPKE0vZ1tK9TXWSHbonDz8GlNuckL5c0Jc7dTKUq7119RQFh4F/WP4Vo8pUAX5kT8l3mhgJPQiBuIRCMopn1P/zcRLIQnw3bg+maWxXYX9qYqZ2iP2iRPNuZna96AKTtab1gRahckeV8VYVPRai9YIscAwRq7+wpZe3XpRfPE526tBWwVWHVgMSIQQOBUOV9gI3</vt:lpwstr>
  </property>
  <property fmtid="{D5CDD505-2E9C-101B-9397-08002B2CF9AE}" pid="132" name="x1ye=99">
    <vt:lpwstr>pc9N7rg/jUAQykNW6nGEwfpJmtd7oDqY6fXp+cCMhz1rsaBWUwwyHejn0SiTD3zsPPrOFUZZA6u9Yfeywr1Wjk7MdBGezO9zdY7OHlEy17eJQDKiFAPjPAaa0L26PauTKYcvLCkty7TpAV+OxMrhp5ifqv9E2IiAKst2RgRuGYmRbd1KLx4EEGDtftMDLv+d+rMMjuTpJBibFkn3dK/4c01P9C3uPIwcV9pYjB0E337zygMirrAAYQyqom7OjLh</vt:lpwstr>
  </property>
</Properties>
</file>